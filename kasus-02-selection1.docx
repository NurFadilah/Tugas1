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BFC" w:rsidRDefault="00446BFC">
      <w:pPr>
        <w:spacing w:before="4" w:line="260" w:lineRule="exact"/>
        <w:rPr>
          <w:sz w:val="26"/>
          <w:szCs w:val="26"/>
        </w:rPr>
      </w:pPr>
      <w:bookmarkStart w:id="0" w:name="_GoBack"/>
      <w:bookmarkEnd w:id="0"/>
    </w:p>
    <w:p w:rsidR="00446BFC" w:rsidRDefault="001365E9">
      <w:pPr>
        <w:spacing w:before="11"/>
        <w:ind w:left="3038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Kasus</w:t>
      </w:r>
      <w:r>
        <w:rPr>
          <w:rFonts w:ascii="Arial Narrow" w:eastAsia="Arial Narrow" w:hAnsi="Arial Narrow" w:cs="Arial Narrow"/>
          <w:b/>
          <w:spacing w:val="-10"/>
          <w:sz w:val="40"/>
          <w:szCs w:val="40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40"/>
          <w:szCs w:val="40"/>
        </w:rPr>
        <w:t>A :</w:t>
      </w:r>
      <w:proofErr w:type="gramEnd"/>
      <w:r>
        <w:rPr>
          <w:rFonts w:ascii="Arial Narrow" w:eastAsia="Arial Narrow" w:hAnsi="Arial Narrow" w:cs="Arial Narrow"/>
          <w:b/>
          <w:sz w:val="40"/>
          <w:szCs w:val="40"/>
        </w:rPr>
        <w:t xml:space="preserve"> Mudik</w:t>
      </w:r>
      <w:r>
        <w:rPr>
          <w:rFonts w:ascii="Arial Narrow" w:eastAsia="Arial Narrow" w:hAnsi="Arial Narrow" w:cs="Arial Narrow"/>
          <w:b/>
          <w:spacing w:val="-9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b/>
          <w:sz w:val="40"/>
          <w:szCs w:val="40"/>
        </w:rPr>
        <w:t>Euy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11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 PengPulKam baru lulus SMA, dia dikasih sepeda motor oleh ayahnya dengan merk YAMAHAL yang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ajaib.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Kecepatan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diinginkan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tergantung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ri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gigi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dipilih,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gigi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1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kecepatan max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40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km/jam,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gigi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2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uk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kecepatan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max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60</w:t>
      </w:r>
      <w:r>
        <w:rPr>
          <w:rFonts w:ascii="Arial Narrow" w:eastAsia="Arial Narrow" w:hAnsi="Arial Narrow" w:cs="Arial Narrow"/>
          <w:spacing w:val="2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km/jam,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gigi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3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kecepatan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max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80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km/jam, dan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gigi 4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uk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kecepatan max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100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km/jam. Diasum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kan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PengPulKam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selalu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mengendarai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motor dalam</w:t>
      </w:r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kecepatan  max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 dan  berhenti</w:t>
      </w:r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</w:t>
      </w:r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istirahat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sebanyak</w:t>
      </w:r>
      <w:r>
        <w:rPr>
          <w:rFonts w:ascii="Arial Narrow" w:eastAsia="Arial Narrow" w:hAnsi="Arial Narrow" w:cs="Arial Narrow"/>
          <w:spacing w:val="5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2</w:t>
      </w:r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kali.</w:t>
      </w:r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Berapa</w:t>
      </w:r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lama</w:t>
      </w:r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kira-k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 PengPulKam bias sampe di</w:t>
      </w:r>
      <w:r>
        <w:rPr>
          <w:rFonts w:ascii="Arial Narrow" w:eastAsia="Arial Narrow" w:hAnsi="Arial Narrow" w:cs="Arial Narrow"/>
          <w:sz w:val="24"/>
          <w:szCs w:val="24"/>
        </w:rPr>
        <w:t xml:space="preserve"> kampong halamannya?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326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Input</w:t>
      </w:r>
    </w:p>
    <w:p w:rsidR="00446BFC" w:rsidRDefault="001365E9">
      <w:pPr>
        <w:ind w:left="340" w:right="11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pertama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Jarak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Total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dalam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satuan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km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(0≤Jarak_Total≤10000),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kedua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oleh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gigi yang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diguna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((0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Gigi_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1</w:t>
      </w:r>
      <w:r>
        <w:rPr>
          <w:rFonts w:ascii="Arial Narrow" w:eastAsia="Arial Narrow" w:hAnsi="Arial Narrow" w:cs="Arial Narrow"/>
          <w:sz w:val="24"/>
          <w:szCs w:val="24"/>
        </w:rPr>
        <w:t>≤4),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 ketiga jarak yang sudah d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tempuh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sampai tempat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istirahat pertama dalam satuan km (0≤Jarak_Total≤</w:t>
      </w:r>
      <w:r>
        <w:rPr>
          <w:rFonts w:ascii="Arial Narrow" w:eastAsia="Arial Narrow" w:hAnsi="Arial Narrow" w:cs="Arial Narrow"/>
          <w:sz w:val="24"/>
          <w:szCs w:val="24"/>
        </w:rPr>
        <w:t>1000), baris keempat dii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oleh gigi yang digunakan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((</w:t>
      </w:r>
      <w:r>
        <w:rPr>
          <w:rFonts w:ascii="Arial Narrow" w:eastAsia="Arial Narrow" w:hAnsi="Arial Narrow" w:cs="Arial Narrow"/>
          <w:sz w:val="24"/>
          <w:szCs w:val="24"/>
        </w:rPr>
        <w:t>0≤Gigi_2≤4), baris kelima jarak yang sudah dite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>puh sampai tempat istirahat kedua dalam satuan km (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0</w:t>
      </w:r>
      <w:r>
        <w:rPr>
          <w:rFonts w:ascii="Arial Narrow" w:eastAsia="Arial Narrow" w:hAnsi="Arial Narrow" w:cs="Arial Narrow"/>
          <w:sz w:val="24"/>
          <w:szCs w:val="24"/>
        </w:rPr>
        <w:t>≤Jarak_Tota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>≤1000), baris keenam dii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i oleh gigi yang digunakan ((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0</w:t>
      </w:r>
      <w:r>
        <w:rPr>
          <w:rFonts w:ascii="Arial Narrow" w:eastAsia="Arial Narrow" w:hAnsi="Arial Narrow" w:cs="Arial Narrow"/>
          <w:sz w:val="24"/>
          <w:szCs w:val="24"/>
        </w:rPr>
        <w:t>≤Gigi_3≤4)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7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Output</w:t>
      </w:r>
    </w:p>
    <w:p w:rsidR="00446BFC" w:rsidRDefault="001365E9">
      <w:pPr>
        <w:spacing w:line="260" w:lineRule="exact"/>
        <w:ind w:left="340" w:right="4574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Total waktu yang</w:t>
      </w:r>
      <w:r>
        <w:rPr>
          <w:rFonts w:ascii="Arial Narrow" w:eastAsia="Arial Narrow" w:hAnsi="Arial Narrow" w:cs="Arial Narrow"/>
          <w:sz w:val="24"/>
          <w:szCs w:val="24"/>
        </w:rPr>
        <w:t xml:space="preserve"> diperluk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n (dalam satuan jam)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31"/>
        <w:jc w:val="both"/>
        <w:rPr>
          <w:rFonts w:ascii="Arial Narrow" w:eastAsia="Arial Narrow" w:hAnsi="Arial Narrow" w:cs="Arial Narrow"/>
          <w:sz w:val="24"/>
          <w:szCs w:val="24"/>
        </w:rPr>
        <w:sectPr w:rsidR="00446BFC">
          <w:headerReference w:type="default" r:id="rId8"/>
          <w:footerReference w:type="default" r:id="rId9"/>
          <w:pgSz w:w="12240" w:h="15840"/>
          <w:pgMar w:top="1760" w:right="1640" w:bottom="280" w:left="1460" w:header="703" w:footer="570" w:gutter="0"/>
          <w:pgNumType w:start="1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84.05pt;margin-top:13.55pt;width:168.75pt;height:181.6pt;z-index:-25166489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440"/>
                    <w:gridCol w:w="1440"/>
                  </w:tblGrid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57" w:right="457"/>
                          <w:jc w:val="center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Input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18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Output</w:t>
                        </w:r>
                      </w:p>
                    </w:tc>
                  </w:tr>
                  <w:tr w:rsidR="00446BFC">
                    <w:trPr>
                      <w:trHeight w:hRule="exact" w:val="16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1000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4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500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150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15 jam</w:t>
                        </w:r>
                      </w:p>
                    </w:tc>
                  </w:tr>
                  <w:tr w:rsidR="00446BFC">
                    <w:trPr>
                      <w:trHeight w:hRule="exact" w:val="1663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1000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4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500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4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200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10 jam</w:t>
                        </w:r>
                      </w:p>
                    </w:tc>
                  </w:tr>
                </w:tbl>
                <w:p w:rsidR="00446BFC" w:rsidRDefault="00446BFC"/>
              </w:txbxContent>
            </v:textbox>
            <w10:wrap anchorx="page"/>
          </v:shape>
        </w:pict>
      </w:r>
      <w:r>
        <w:rPr>
          <w:rFonts w:ascii="Arial Narrow" w:eastAsia="Arial Narrow" w:hAnsi="Arial Narrow" w:cs="Arial Narrow"/>
          <w:sz w:val="24"/>
          <w:szCs w:val="24"/>
        </w:rPr>
        <w:t>Contoh</w:t>
      </w:r>
    </w:p>
    <w:p w:rsidR="00446BFC" w:rsidRDefault="00446BFC">
      <w:pPr>
        <w:spacing w:before="4" w:line="260" w:lineRule="exact"/>
        <w:rPr>
          <w:sz w:val="26"/>
          <w:szCs w:val="26"/>
        </w:rPr>
      </w:pPr>
    </w:p>
    <w:p w:rsidR="00446BFC" w:rsidRDefault="001365E9">
      <w:pPr>
        <w:spacing w:before="11"/>
        <w:ind w:left="2418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Kasus</w:t>
      </w:r>
      <w:r>
        <w:rPr>
          <w:rFonts w:ascii="Arial Narrow" w:eastAsia="Arial Narrow" w:hAnsi="Arial Narrow" w:cs="Arial Narrow"/>
          <w:b/>
          <w:spacing w:val="-10"/>
          <w:sz w:val="40"/>
          <w:szCs w:val="40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40"/>
          <w:szCs w:val="40"/>
        </w:rPr>
        <w:t>B :</w:t>
      </w:r>
      <w:proofErr w:type="gramEnd"/>
      <w:r>
        <w:rPr>
          <w:rFonts w:ascii="Arial Narrow" w:eastAsia="Arial Narrow" w:hAnsi="Arial Narrow" w:cs="Arial Narrow"/>
          <w:b/>
          <w:sz w:val="40"/>
          <w:szCs w:val="40"/>
        </w:rPr>
        <w:t xml:space="preserve"> Belajar</w:t>
      </w:r>
      <w:r>
        <w:rPr>
          <w:rFonts w:ascii="Arial Narrow" w:eastAsia="Arial Narrow" w:hAnsi="Arial Narrow" w:cs="Arial Narrow"/>
          <w:b/>
          <w:spacing w:val="-11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b/>
          <w:sz w:val="40"/>
          <w:szCs w:val="40"/>
        </w:rPr>
        <w:t>Naik</w:t>
      </w:r>
      <w:r>
        <w:rPr>
          <w:rFonts w:ascii="Arial Narrow" w:eastAsia="Arial Narrow" w:hAnsi="Arial Narrow" w:cs="Arial Narrow"/>
          <w:b/>
          <w:spacing w:val="-7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b/>
          <w:sz w:val="40"/>
          <w:szCs w:val="40"/>
        </w:rPr>
        <w:t>Motor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11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 Nono baru lulus SMA, dia dikasih sepeda motor oleh ayahnya dengan merk </w:t>
      </w:r>
      <w:proofErr w:type="gramStart"/>
      <w:r>
        <w:rPr>
          <w:rFonts w:ascii="Arial Narrow" w:eastAsia="Arial Narrow" w:hAnsi="Arial Narrow" w:cs="Arial Narrow"/>
          <w:spacing w:val="-2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AMAHAL .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Namun sayangnya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 xml:space="preserve">otor </w:t>
      </w:r>
      <w:r>
        <w:rPr>
          <w:rFonts w:ascii="Arial Narrow" w:eastAsia="Arial Narrow" w:hAnsi="Arial Narrow" w:cs="Arial Narrow"/>
          <w:sz w:val="24"/>
          <w:szCs w:val="24"/>
        </w:rPr>
        <w:t>tersebut bukan motor matic, jadi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nono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harus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belajar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mengenai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memindahkan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gigi dengan  atu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an  yang  diberikan  ayahnya  gigi  1  u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tuk  kecepatan  0-40  km/jam,  gigi  2  untuk kecepatan 41-60 km/jam, gigi 3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 61-80 km/jam, dan gigi 4 untuk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kecepatan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lebih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dari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80 km/jam. Jika nono belum bisa mengoperasi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 xml:space="preserve">an gigi dengan benar, 1 minggu kemudian motor tersebut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akan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diambil oleh ayahnya.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326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Input</w:t>
      </w:r>
    </w:p>
    <w:p w:rsidR="00446BFC" w:rsidRDefault="001365E9">
      <w:pPr>
        <w:spacing w:before="6" w:line="260" w:lineRule="exact"/>
        <w:ind w:left="340" w:right="121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pertama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gigi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motor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sedang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dipakai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(1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G≤4),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kedua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diisi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oleh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kecepatan</w:t>
      </w:r>
      <w:r>
        <w:rPr>
          <w:rFonts w:ascii="Arial Narrow" w:eastAsia="Arial Narrow" w:hAnsi="Arial Narrow" w:cs="Arial Narrow"/>
          <w:spacing w:val="3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 sedang berjalan (0≤V</w:t>
      </w:r>
      <w:r>
        <w:rPr>
          <w:rFonts w:ascii="Arial Narrow" w:eastAsia="Arial Narrow" w:hAnsi="Arial Narrow" w:cs="Arial Narrow"/>
          <w:sz w:val="24"/>
          <w:szCs w:val="24"/>
        </w:rPr>
        <w:t>≤180)</w:t>
      </w:r>
    </w:p>
    <w:p w:rsidR="00446BFC" w:rsidRDefault="00446BFC">
      <w:pPr>
        <w:spacing w:before="11" w:line="260" w:lineRule="exact"/>
        <w:rPr>
          <w:sz w:val="26"/>
          <w:szCs w:val="26"/>
        </w:rPr>
      </w:pPr>
    </w:p>
    <w:p w:rsidR="00446BFC" w:rsidRDefault="001365E9">
      <w:pPr>
        <w:ind w:left="340" w:right="817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Output</w:t>
      </w:r>
    </w:p>
    <w:p w:rsidR="00446BFC" w:rsidRDefault="001365E9">
      <w:pPr>
        <w:ind w:left="340" w:right="5011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1 –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jika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nono menggunakan gigi yang tepat</w:t>
      </w:r>
    </w:p>
    <w:p w:rsidR="00446BFC" w:rsidRDefault="001365E9">
      <w:pPr>
        <w:spacing w:line="260" w:lineRule="exact"/>
        <w:ind w:left="340" w:right="496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0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jika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nono menggunakan gigi yang salah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31"/>
        <w:jc w:val="both"/>
        <w:rPr>
          <w:rFonts w:ascii="Arial Narrow" w:eastAsia="Arial Narrow" w:hAnsi="Arial Narrow" w:cs="Arial Narrow"/>
          <w:sz w:val="24"/>
          <w:szCs w:val="24"/>
        </w:rPr>
        <w:sectPr w:rsidR="00446BFC">
          <w:pgSz w:w="12240" w:h="15840"/>
          <w:pgMar w:top="1760" w:right="1640" w:bottom="280" w:left="1460" w:header="703" w:footer="570" w:gutter="0"/>
          <w:cols w:space="720"/>
        </w:sectPr>
      </w:pPr>
      <w:r>
        <w:pict>
          <v:shape id="_x0000_s1037" type="#_x0000_t202" style="position:absolute;left:0;text-align:left;margin-left:84.05pt;margin-top:13.55pt;width:168.75pt;height:99.45pt;z-index:-25166387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440"/>
                    <w:gridCol w:w="1440"/>
                  </w:tblGrid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57" w:right="457"/>
                          <w:jc w:val="center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Input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18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Output</w:t>
                        </w:r>
                      </w:p>
                    </w:tc>
                  </w:tr>
                  <w:tr w:rsidR="00446BFC">
                    <w:trPr>
                      <w:trHeight w:hRule="exact" w:val="560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35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446BFC">
                    <w:trPr>
                      <w:trHeight w:hRule="exact" w:val="560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4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446BFC">
                    <w:trPr>
                      <w:trHeight w:hRule="exact" w:val="5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80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446BFC" w:rsidRDefault="00446BFC"/>
              </w:txbxContent>
            </v:textbox>
            <w10:wrap anchorx="page"/>
          </v:shape>
        </w:pict>
      </w:r>
      <w:r>
        <w:rPr>
          <w:rFonts w:ascii="Arial Narrow" w:eastAsia="Arial Narrow" w:hAnsi="Arial Narrow" w:cs="Arial Narrow"/>
          <w:sz w:val="24"/>
          <w:szCs w:val="24"/>
        </w:rPr>
        <w:t>Contoh</w:t>
      </w:r>
    </w:p>
    <w:p w:rsidR="00446BFC" w:rsidRDefault="00446BFC">
      <w:pPr>
        <w:spacing w:before="4" w:line="260" w:lineRule="exact"/>
        <w:rPr>
          <w:sz w:val="26"/>
          <w:szCs w:val="26"/>
        </w:rPr>
      </w:pPr>
    </w:p>
    <w:p w:rsidR="00446BFC" w:rsidRDefault="001365E9">
      <w:pPr>
        <w:spacing w:before="11"/>
        <w:ind w:left="2686" w:right="2508"/>
        <w:jc w:val="center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Kasus</w:t>
      </w:r>
      <w:r>
        <w:rPr>
          <w:rFonts w:ascii="Arial Narrow" w:eastAsia="Arial Narrow" w:hAnsi="Arial Narrow" w:cs="Arial Narrow"/>
          <w:b/>
          <w:spacing w:val="-10"/>
          <w:sz w:val="40"/>
          <w:szCs w:val="40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40"/>
          <w:szCs w:val="40"/>
        </w:rPr>
        <w:t>C :</w:t>
      </w:r>
      <w:proofErr w:type="gramEnd"/>
      <w:r>
        <w:rPr>
          <w:rFonts w:ascii="Arial Narrow" w:eastAsia="Arial Narrow" w:hAnsi="Arial Narrow" w:cs="Arial Narrow"/>
          <w:b/>
          <w:sz w:val="40"/>
          <w:szCs w:val="40"/>
        </w:rPr>
        <w:t xml:space="preserve"> Baris</w:t>
      </w:r>
      <w:r>
        <w:rPr>
          <w:rFonts w:ascii="Arial Narrow" w:eastAsia="Arial Narrow" w:hAnsi="Arial Narrow" w:cs="Arial Narrow"/>
          <w:b/>
          <w:spacing w:val="-8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b/>
          <w:sz w:val="40"/>
          <w:szCs w:val="40"/>
        </w:rPr>
        <w:t>Berbaris</w:t>
      </w:r>
    </w:p>
    <w:p w:rsidR="00446BFC" w:rsidRDefault="00446BFC">
      <w:pPr>
        <w:spacing w:before="16" w:line="260" w:lineRule="exact"/>
        <w:rPr>
          <w:sz w:val="26"/>
          <w:szCs w:val="26"/>
        </w:rPr>
      </w:pPr>
    </w:p>
    <w:p w:rsidR="00446BFC" w:rsidRDefault="001365E9">
      <w:pPr>
        <w:ind w:left="340" w:right="11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Sekelompok siswa sekolah dasar sedang belajar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baris </w:t>
      </w:r>
      <w:r>
        <w:rPr>
          <w:rFonts w:ascii="Arial Narrow" w:eastAsia="Arial Narrow" w:hAnsi="Arial Narrow" w:cs="Arial Narrow"/>
          <w:sz w:val="24"/>
          <w:szCs w:val="24"/>
        </w:rPr>
        <w:t>berbaris, jika guru menyuruh murid tersebut membuat   saf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(baris)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dengan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satu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nya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jumlah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5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siswa/I,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maka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siswa/I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akan</w:t>
      </w:r>
      <w:proofErr w:type="gramEnd"/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mbu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t sejumlah baris berdasarkan banyaknya siswa/I jika ba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 xml:space="preserve">is terakhir tidak pas 5 maka jumlah siswa pada baris terakhir akan </w:t>
      </w:r>
      <w:r>
        <w:rPr>
          <w:rFonts w:ascii="Arial Narrow" w:eastAsia="Arial Narrow" w:hAnsi="Arial Narrow" w:cs="Arial Narrow"/>
          <w:sz w:val="24"/>
          <w:szCs w:val="24"/>
        </w:rPr>
        <w:t>dipindahkan.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326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Input</w:t>
      </w:r>
    </w:p>
    <w:p w:rsidR="00446BFC" w:rsidRDefault="001365E9">
      <w:pPr>
        <w:ind w:left="340" w:right="124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pertama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jumlah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siswa/I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(1≤N≤32),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kedua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diisi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oleh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jumlah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maksimum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siswa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(1</w:t>
      </w:r>
    </w:p>
    <w:p w:rsidR="00446BFC" w:rsidRDefault="001365E9">
      <w:pPr>
        <w:spacing w:line="260" w:lineRule="exact"/>
        <w:ind w:left="340" w:right="7886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 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10)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7856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Outputnya</w:t>
      </w:r>
    </w:p>
    <w:p w:rsidR="00446BFC" w:rsidRDefault="001365E9">
      <w:pPr>
        <w:spacing w:before="6" w:line="260" w:lineRule="exact"/>
        <w:ind w:left="340" w:right="122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pertama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jumlah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dibuat,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kedua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jumlah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siswa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pada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terakhir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jika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tidak sesuai dengan jumlah </w:t>
      </w:r>
      <w:r>
        <w:rPr>
          <w:rFonts w:ascii="Arial Narrow" w:eastAsia="Arial Narrow" w:hAnsi="Arial Narrow" w:cs="Arial Narrow"/>
          <w:sz w:val="24"/>
          <w:szCs w:val="24"/>
        </w:rPr>
        <w:t>maksimum siswa per baris yang diberikan oleh guru.</w:t>
      </w:r>
      <w:proofErr w:type="gramEnd"/>
    </w:p>
    <w:p w:rsidR="00446BFC" w:rsidRDefault="00446BFC">
      <w:pPr>
        <w:spacing w:before="11" w:line="260" w:lineRule="exact"/>
        <w:rPr>
          <w:sz w:val="26"/>
          <w:szCs w:val="26"/>
        </w:rPr>
      </w:pPr>
    </w:p>
    <w:p w:rsidR="00446BFC" w:rsidRDefault="001365E9">
      <w:pPr>
        <w:ind w:left="340" w:right="8131"/>
        <w:jc w:val="both"/>
        <w:rPr>
          <w:rFonts w:ascii="Arial Narrow" w:eastAsia="Arial Narrow" w:hAnsi="Arial Narrow" w:cs="Arial Narrow"/>
          <w:sz w:val="24"/>
          <w:szCs w:val="24"/>
        </w:rPr>
        <w:sectPr w:rsidR="00446BFC">
          <w:pgSz w:w="12240" w:h="15840"/>
          <w:pgMar w:top="1760" w:right="1640" w:bottom="280" w:left="1460" w:header="703" w:footer="570" w:gutter="0"/>
          <w:cols w:space="720"/>
        </w:sectPr>
      </w:pPr>
      <w:r>
        <w:pict>
          <v:shape id="_x0000_s1036" type="#_x0000_t202" style="position:absolute;left:0;text-align:left;margin-left:84.05pt;margin-top:13.55pt;width:168.75pt;height:99.45pt;z-index:-2516628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440"/>
                    <w:gridCol w:w="1440"/>
                  </w:tblGrid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57" w:right="457"/>
                          <w:jc w:val="center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Input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18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Output</w:t>
                        </w:r>
                      </w:p>
                    </w:tc>
                  </w:tr>
                  <w:tr w:rsidR="00446BFC">
                    <w:trPr>
                      <w:trHeight w:hRule="exact" w:val="560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28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446BFC">
                    <w:trPr>
                      <w:trHeight w:hRule="exact" w:val="560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32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446BFC">
                    <w:trPr>
                      <w:trHeight w:hRule="exact" w:val="5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30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6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</w:tr>
                </w:tbl>
                <w:p w:rsidR="00446BFC" w:rsidRDefault="00446BFC"/>
              </w:txbxContent>
            </v:textbox>
            <w10:wrap anchorx="page"/>
          </v:shape>
        </w:pict>
      </w:r>
      <w:r>
        <w:rPr>
          <w:rFonts w:ascii="Arial Narrow" w:eastAsia="Arial Narrow" w:hAnsi="Arial Narrow" w:cs="Arial Narrow"/>
          <w:sz w:val="24"/>
          <w:szCs w:val="24"/>
        </w:rPr>
        <w:t>Contoh</w:t>
      </w:r>
    </w:p>
    <w:p w:rsidR="00446BFC" w:rsidRDefault="00446BFC">
      <w:pPr>
        <w:spacing w:before="4" w:line="260" w:lineRule="exact"/>
        <w:rPr>
          <w:sz w:val="26"/>
          <w:szCs w:val="26"/>
        </w:rPr>
      </w:pPr>
    </w:p>
    <w:p w:rsidR="00446BFC" w:rsidRDefault="001365E9">
      <w:pPr>
        <w:spacing w:before="11"/>
        <w:ind w:left="2072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Kasus</w:t>
      </w:r>
      <w:r>
        <w:rPr>
          <w:rFonts w:ascii="Arial Narrow" w:eastAsia="Arial Narrow" w:hAnsi="Arial Narrow" w:cs="Arial Narrow"/>
          <w:b/>
          <w:spacing w:val="-10"/>
          <w:sz w:val="40"/>
          <w:szCs w:val="40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40"/>
          <w:szCs w:val="40"/>
        </w:rPr>
        <w:t>D :</w:t>
      </w:r>
      <w:proofErr w:type="gramEnd"/>
      <w:r>
        <w:rPr>
          <w:rFonts w:ascii="Arial Narrow" w:eastAsia="Arial Narrow" w:hAnsi="Arial Narrow" w:cs="Arial Narrow"/>
          <w:b/>
          <w:sz w:val="40"/>
          <w:szCs w:val="40"/>
        </w:rPr>
        <w:t xml:space="preserve"> Permainan</w:t>
      </w:r>
      <w:r>
        <w:rPr>
          <w:rFonts w:ascii="Arial Narrow" w:eastAsia="Arial Narrow" w:hAnsi="Arial Narrow" w:cs="Arial Narrow"/>
          <w:b/>
          <w:spacing w:val="-17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b/>
          <w:sz w:val="40"/>
          <w:szCs w:val="40"/>
        </w:rPr>
        <w:t>Kotak Ajaib</w:t>
      </w:r>
    </w:p>
    <w:p w:rsidR="00446BFC" w:rsidRDefault="00446BFC">
      <w:pPr>
        <w:spacing w:before="16" w:line="260" w:lineRule="exact"/>
        <w:rPr>
          <w:sz w:val="26"/>
          <w:szCs w:val="26"/>
        </w:rPr>
      </w:pPr>
    </w:p>
    <w:p w:rsidR="00446BFC" w:rsidRDefault="001365E9">
      <w:pPr>
        <w:ind w:left="340" w:right="11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Seorang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mahasiswa interf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cing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membuat sebuah 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tak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ajaib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diberi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nama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KBPJ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(Kotak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Saya </w:t>
      </w:r>
      <w:r>
        <w:rPr>
          <w:rFonts w:ascii="Arial Narrow" w:eastAsia="Arial Narrow" w:hAnsi="Arial Narrow" w:cs="Arial Narrow"/>
          <w:sz w:val="24"/>
          <w:szCs w:val="24"/>
        </w:rPr>
        <w:t>Belum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Punya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Judul),  </w:t>
      </w:r>
      <w:r>
        <w:rPr>
          <w:rFonts w:ascii="Arial Narrow" w:eastAsia="Arial Narrow" w:hAnsi="Arial Narrow" w:cs="Arial Narrow"/>
          <w:spacing w:val="3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Kotak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tersebut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bisa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mende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eksi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bola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warna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merah,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putih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dan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biru,</w:t>
      </w:r>
      <w:r>
        <w:rPr>
          <w:rFonts w:ascii="Arial Narrow" w:eastAsia="Arial Narrow" w:hAnsi="Arial Narrow" w:cs="Arial Narrow"/>
          <w:spacing w:val="4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j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 xml:space="preserve">a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jumlah  bola</w:t>
      </w:r>
      <w:proofErr w:type="gramEnd"/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merah  dan  putih</w:t>
      </w:r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tidak</w:t>
      </w:r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sama,</w:t>
      </w:r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maka</w:t>
      </w:r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seli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ih</w:t>
      </w:r>
      <w:r>
        <w:rPr>
          <w:rFonts w:ascii="Arial Narrow" w:eastAsia="Arial Narrow" w:hAnsi="Arial Narrow" w:cs="Arial Narrow"/>
          <w:spacing w:val="5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bola</w:t>
      </w:r>
      <w:r>
        <w:rPr>
          <w:rFonts w:ascii="Arial Narrow" w:eastAsia="Arial Narrow" w:hAnsi="Arial Narrow" w:cs="Arial Narrow"/>
          <w:spacing w:val="5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merah</w:t>
      </w:r>
      <w:r>
        <w:rPr>
          <w:rFonts w:ascii="Arial Narrow" w:eastAsia="Arial Narrow" w:hAnsi="Arial Narrow" w:cs="Arial Narrow"/>
          <w:spacing w:val="5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dan</w:t>
      </w:r>
      <w:r>
        <w:rPr>
          <w:rFonts w:ascii="Arial Narrow" w:eastAsia="Arial Narrow" w:hAnsi="Arial Narrow" w:cs="Arial Narrow"/>
          <w:spacing w:val="5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putih,</w:t>
      </w:r>
      <w:r>
        <w:rPr>
          <w:rFonts w:ascii="Arial Narrow" w:eastAsia="Arial Narrow" w:hAnsi="Arial Narrow" w:cs="Arial Narrow"/>
          <w:spacing w:val="5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tersebut</w:t>
      </w:r>
      <w:r>
        <w:rPr>
          <w:rFonts w:ascii="Arial Narrow" w:eastAsia="Arial Narrow" w:hAnsi="Arial Narrow" w:cs="Arial Narrow"/>
          <w:spacing w:val="5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akan dikeluarkan dari kotak .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326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Input</w:t>
      </w:r>
    </w:p>
    <w:p w:rsidR="00446BFC" w:rsidRDefault="001365E9">
      <w:pPr>
        <w:ind w:left="340" w:right="11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Baris pertama jumlah bola yang dimasukan</w:t>
      </w:r>
      <w:r>
        <w:rPr>
          <w:rFonts w:ascii="Arial Narrow" w:eastAsia="Arial Narrow" w:hAnsi="Arial Narrow" w:cs="Arial Narrow"/>
          <w:sz w:val="24"/>
          <w:szCs w:val="24"/>
        </w:rPr>
        <w:t xml:space="preserve"> dalam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kotak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(10 s/d 100)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, baris kedua jumlah bola warna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biru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dimasu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an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dalam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kotak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(5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/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50),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dan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ketiga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jumlah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bola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warna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merah yang dimasu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an dalam kotak (5 s/d 50)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7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Output</w:t>
      </w:r>
    </w:p>
    <w:p w:rsidR="00446BFC" w:rsidRDefault="001365E9">
      <w:pPr>
        <w:spacing w:before="3" w:line="260" w:lineRule="exact"/>
        <w:ind w:left="340" w:right="11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pertama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menampilkan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jumlah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bola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putih,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dan baris kedua </w:t>
      </w:r>
      <w:r>
        <w:rPr>
          <w:rFonts w:ascii="Arial Narrow" w:eastAsia="Arial Narrow" w:hAnsi="Arial Narrow" w:cs="Arial Narrow"/>
          <w:sz w:val="24"/>
          <w:szCs w:val="24"/>
        </w:rPr>
        <w:t>menampil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jumlah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bola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merah atau putih yang dikeluarkan agar jumlah bola merah dan putih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sama</w:t>
      </w:r>
      <w:proofErr w:type="gramEnd"/>
    </w:p>
    <w:p w:rsidR="00446BFC" w:rsidRDefault="00446BFC">
      <w:pPr>
        <w:spacing w:before="11" w:line="260" w:lineRule="exact"/>
        <w:rPr>
          <w:sz w:val="26"/>
          <w:szCs w:val="26"/>
        </w:rPr>
      </w:pPr>
    </w:p>
    <w:p w:rsidR="00446BFC" w:rsidRDefault="001365E9">
      <w:pPr>
        <w:ind w:left="340" w:right="8131"/>
        <w:jc w:val="both"/>
        <w:rPr>
          <w:rFonts w:ascii="Arial Narrow" w:eastAsia="Arial Narrow" w:hAnsi="Arial Narrow" w:cs="Arial Narrow"/>
          <w:sz w:val="24"/>
          <w:szCs w:val="24"/>
        </w:rPr>
        <w:sectPr w:rsidR="00446BFC">
          <w:pgSz w:w="12240" w:h="15840"/>
          <w:pgMar w:top="1760" w:right="1640" w:bottom="280" w:left="1460" w:header="703" w:footer="570" w:gutter="0"/>
          <w:cols w:space="720"/>
        </w:sectPr>
      </w:pPr>
      <w:r>
        <w:pict>
          <v:shape id="_x0000_s1035" type="#_x0000_t202" style="position:absolute;left:0;text-align:left;margin-left:84.05pt;margin-top:13.45pt;width:168.75pt;height:99pt;z-index:-2516618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440"/>
                    <w:gridCol w:w="1440"/>
                  </w:tblGrid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57" w:right="457"/>
                          <w:jc w:val="center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Input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18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Output</w:t>
                        </w:r>
                      </w:p>
                    </w:tc>
                  </w:tr>
                  <w:tr w:rsidR="00446BFC">
                    <w:trPr>
                      <w:trHeight w:hRule="exact" w:val="83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20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446BFC">
                    <w:trPr>
                      <w:trHeight w:hRule="exact" w:val="83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12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13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</w:tr>
                </w:tbl>
                <w:p w:rsidR="00446BFC" w:rsidRDefault="00446BFC"/>
              </w:txbxContent>
            </v:textbox>
            <w10:wrap anchorx="page"/>
          </v:shape>
        </w:pict>
      </w:r>
      <w:r>
        <w:rPr>
          <w:rFonts w:ascii="Arial Narrow" w:eastAsia="Arial Narrow" w:hAnsi="Arial Narrow" w:cs="Arial Narrow"/>
          <w:sz w:val="24"/>
          <w:szCs w:val="24"/>
        </w:rPr>
        <w:t>Contoh</w:t>
      </w:r>
    </w:p>
    <w:p w:rsidR="00446BFC" w:rsidRDefault="00446BFC">
      <w:pPr>
        <w:spacing w:before="4" w:line="260" w:lineRule="exact"/>
        <w:rPr>
          <w:sz w:val="26"/>
          <w:szCs w:val="26"/>
        </w:rPr>
      </w:pPr>
    </w:p>
    <w:p w:rsidR="00446BFC" w:rsidRDefault="001365E9">
      <w:pPr>
        <w:spacing w:before="11"/>
        <w:ind w:left="1456" w:right="1278"/>
        <w:jc w:val="center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Kasus</w:t>
      </w:r>
      <w:r>
        <w:rPr>
          <w:rFonts w:ascii="Arial Narrow" w:eastAsia="Arial Narrow" w:hAnsi="Arial Narrow" w:cs="Arial Narrow"/>
          <w:b/>
          <w:spacing w:val="-10"/>
          <w:sz w:val="40"/>
          <w:szCs w:val="40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40"/>
          <w:szCs w:val="40"/>
        </w:rPr>
        <w:t>E :</w:t>
      </w:r>
      <w:proofErr w:type="gramEnd"/>
      <w:r>
        <w:rPr>
          <w:rFonts w:ascii="Arial Narrow" w:eastAsia="Arial Narrow" w:hAnsi="Arial Narrow" w:cs="Arial Narrow"/>
          <w:b/>
          <w:sz w:val="40"/>
          <w:szCs w:val="40"/>
        </w:rPr>
        <w:t xml:space="preserve"> Si Persegi Empat dan Segitiga</w:t>
      </w:r>
    </w:p>
    <w:p w:rsidR="00446BFC" w:rsidRDefault="00446BFC">
      <w:pPr>
        <w:spacing w:before="16" w:line="260" w:lineRule="exact"/>
        <w:rPr>
          <w:sz w:val="26"/>
          <w:szCs w:val="26"/>
        </w:rPr>
      </w:pPr>
    </w:p>
    <w:p w:rsidR="00446BFC" w:rsidRDefault="001365E9">
      <w:pPr>
        <w:ind w:left="340" w:right="12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Seorang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ilmuwan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jenius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membuat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sebuah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penemuan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menghubungkan an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ara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persegi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empat dan</w:t>
      </w:r>
      <w:r>
        <w:rPr>
          <w:rFonts w:ascii="Arial Narrow" w:eastAsia="Arial Narrow" w:hAnsi="Arial Narrow" w:cs="Arial Narrow"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persegi</w:t>
      </w:r>
      <w:r>
        <w:rPr>
          <w:rFonts w:ascii="Arial Narrow" w:eastAsia="Arial Narrow" w:hAnsi="Arial Narrow" w:cs="Arial Narrow"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tiga</w:t>
      </w:r>
      <w:r>
        <w:rPr>
          <w:rFonts w:ascii="Arial Narrow" w:eastAsia="Arial Narrow" w:hAnsi="Arial Narrow" w:cs="Arial Narrow"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dengan</w:t>
      </w:r>
      <w:r>
        <w:rPr>
          <w:rFonts w:ascii="Arial Narrow" w:eastAsia="Arial Narrow" w:hAnsi="Arial Narrow" w:cs="Arial Narrow"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aturan</w:t>
      </w:r>
      <w:r>
        <w:rPr>
          <w:rFonts w:ascii="Arial Narrow" w:eastAsia="Arial Narrow" w:hAnsi="Arial Narrow" w:cs="Arial Narrow"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beberapa</w:t>
      </w:r>
      <w:r>
        <w:rPr>
          <w:rFonts w:ascii="Arial Narrow" w:eastAsia="Arial Narrow" w:hAnsi="Arial Narrow" w:cs="Arial Narrow"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persegi</w:t>
      </w:r>
      <w:r>
        <w:rPr>
          <w:rFonts w:ascii="Arial Narrow" w:eastAsia="Arial Narrow" w:hAnsi="Arial Narrow" w:cs="Arial Narrow"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tiga</w:t>
      </w:r>
      <w:r>
        <w:rPr>
          <w:rFonts w:ascii="Arial Narrow" w:eastAsia="Arial Narrow" w:hAnsi="Arial Narrow" w:cs="Arial Narrow"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dengan</w:t>
      </w:r>
      <w:r>
        <w:rPr>
          <w:rFonts w:ascii="Arial Narrow" w:eastAsia="Arial Narrow" w:hAnsi="Arial Narrow" w:cs="Arial Narrow"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luas</w:t>
      </w:r>
      <w:r>
        <w:rPr>
          <w:rFonts w:ascii="Arial Narrow" w:eastAsia="Arial Narrow" w:hAnsi="Arial Narrow" w:cs="Arial Narrow"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</w:t>
      </w:r>
      <w:r>
        <w:rPr>
          <w:rFonts w:ascii="Arial Narrow" w:eastAsia="Arial Narrow" w:hAnsi="Arial Narrow" w:cs="Arial Narrow"/>
          <w:spacing w:val="43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sama</w:t>
      </w:r>
      <w:proofErr w:type="gramEnd"/>
      <w:r>
        <w:rPr>
          <w:rFonts w:ascii="Arial Narrow" w:eastAsia="Arial Narrow" w:hAnsi="Arial Narrow" w:cs="Arial Narrow"/>
          <w:spacing w:val="4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dimasukan</w:t>
      </w:r>
      <w:r>
        <w:rPr>
          <w:rFonts w:ascii="Arial Narrow" w:eastAsia="Arial Narrow" w:hAnsi="Arial Narrow" w:cs="Arial Narrow"/>
          <w:spacing w:val="4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ke dalam persegi empat, penemuan tersebut dapat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>enghitung luas kosong yang timbul keti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a beberapa pe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 xml:space="preserve">segi tiga tersebut </w:t>
      </w:r>
      <w:r>
        <w:rPr>
          <w:rFonts w:ascii="Arial Narrow" w:eastAsia="Arial Narrow" w:hAnsi="Arial Narrow" w:cs="Arial Narrow"/>
          <w:sz w:val="24"/>
          <w:szCs w:val="24"/>
        </w:rPr>
        <w:t>dimasukan ke dalam persegi empat.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326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Input</w:t>
      </w:r>
    </w:p>
    <w:p w:rsidR="00446BFC" w:rsidRDefault="001365E9">
      <w:pPr>
        <w:ind w:left="340" w:right="11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Baris pertama dii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i oleh panjang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persegi empat (1 s/d 100), baris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kedua diisi oleh lebar persegi empat (1 s/d 100), baris ketiga dii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i oleh alas persegi tiga (1 s/d 1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sz w:val="24"/>
          <w:szCs w:val="24"/>
        </w:rPr>
        <w:t xml:space="preserve">), baris keempat diisi oleh tinggi persegi tiga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( 1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s/d 10), dan baris kelima dii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i oleh jumlah persegi tiga ( 1 s/d 10)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7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Output</w:t>
      </w:r>
    </w:p>
    <w:p w:rsidR="00446BFC" w:rsidRDefault="001365E9">
      <w:pPr>
        <w:spacing w:line="260" w:lineRule="exact"/>
        <w:ind w:left="340" w:right="12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Luas kosong yang timbul ketika beberapa persegi t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ga tersebut dimasukan ke dalam persegi empat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31"/>
        <w:jc w:val="both"/>
        <w:rPr>
          <w:rFonts w:ascii="Arial Narrow" w:eastAsia="Arial Narrow" w:hAnsi="Arial Narrow" w:cs="Arial Narrow"/>
          <w:sz w:val="24"/>
          <w:szCs w:val="24"/>
        </w:rPr>
        <w:sectPr w:rsidR="00446BFC">
          <w:pgSz w:w="12240" w:h="15840"/>
          <w:pgMar w:top="1760" w:right="1640" w:bottom="280" w:left="1460" w:header="703" w:footer="570" w:gutter="0"/>
          <w:cols w:space="720"/>
        </w:sectPr>
      </w:pPr>
      <w:r>
        <w:pict>
          <v:shape id="_x0000_s1034" type="#_x0000_t202" style="position:absolute;left:0;text-align:left;margin-left:84.05pt;margin-top:13.55pt;width:168.75pt;height:154.05pt;z-index:-25166080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440"/>
                    <w:gridCol w:w="1440"/>
                  </w:tblGrid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57" w:right="457"/>
                          <w:jc w:val="center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Input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18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Output</w:t>
                        </w:r>
                      </w:p>
                    </w:tc>
                  </w:tr>
                  <w:tr w:rsidR="00446BFC">
                    <w:trPr>
                      <w:trHeight w:hRule="exact" w:val="13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10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4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position w:val="-1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40</w:t>
                        </w:r>
                      </w:p>
                    </w:tc>
                  </w:tr>
                  <w:tr w:rsidR="00446BFC">
                    <w:trPr>
                      <w:trHeight w:hRule="exact" w:val="1388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:rsidR="00446BFC" w:rsidRDefault="00446BFC"/>
              </w:txbxContent>
            </v:textbox>
            <w10:wrap anchorx="page"/>
          </v:shape>
        </w:pict>
      </w:r>
      <w:r>
        <w:rPr>
          <w:rFonts w:ascii="Arial Narrow" w:eastAsia="Arial Narrow" w:hAnsi="Arial Narrow" w:cs="Arial Narrow"/>
          <w:sz w:val="24"/>
          <w:szCs w:val="24"/>
        </w:rPr>
        <w:t>Contoh</w:t>
      </w:r>
    </w:p>
    <w:p w:rsidR="00446BFC" w:rsidRDefault="00446BFC">
      <w:pPr>
        <w:spacing w:before="4" w:line="260" w:lineRule="exact"/>
        <w:rPr>
          <w:sz w:val="26"/>
          <w:szCs w:val="26"/>
        </w:rPr>
      </w:pPr>
    </w:p>
    <w:p w:rsidR="00446BFC" w:rsidRDefault="001365E9">
      <w:pPr>
        <w:spacing w:before="11"/>
        <w:ind w:left="2254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Kasus</w:t>
      </w:r>
      <w:r>
        <w:rPr>
          <w:rFonts w:ascii="Arial Narrow" w:eastAsia="Arial Narrow" w:hAnsi="Arial Narrow" w:cs="Arial Narrow"/>
          <w:b/>
          <w:spacing w:val="-10"/>
          <w:sz w:val="40"/>
          <w:szCs w:val="40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40"/>
          <w:szCs w:val="40"/>
        </w:rPr>
        <w:t>F :</w:t>
      </w:r>
      <w:proofErr w:type="gramEnd"/>
      <w:r>
        <w:rPr>
          <w:rFonts w:ascii="Arial Narrow" w:eastAsia="Arial Narrow" w:hAnsi="Arial Narrow" w:cs="Arial Narrow"/>
          <w:b/>
          <w:sz w:val="40"/>
          <w:szCs w:val="40"/>
        </w:rPr>
        <w:t xml:space="preserve"> Tagihan Kartu Kredit</w:t>
      </w:r>
    </w:p>
    <w:p w:rsidR="00446BFC" w:rsidRDefault="00446BFC">
      <w:pPr>
        <w:spacing w:before="16" w:line="260" w:lineRule="exact"/>
        <w:rPr>
          <w:sz w:val="26"/>
          <w:szCs w:val="26"/>
        </w:rPr>
      </w:pPr>
    </w:p>
    <w:p w:rsidR="00446BFC" w:rsidRDefault="001365E9">
      <w:pPr>
        <w:ind w:left="340" w:right="119"/>
        <w:jc w:val="both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sz w:val="24"/>
          <w:szCs w:val="24"/>
        </w:rPr>
        <w:t>Neng Shoper adalah seorang shopaholic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sejati, dimana ada diskon pasti ada Neng Shoper.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Untuk mempermudah transkasi Neng Shoper punya kar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u kredit dengan bunga naujubile nyekek banget.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Oleh karena itu Neng Shoper punya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cara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menghitung berapa tagihan yang harus dibaya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kan pada bulan berikutnya.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326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Input</w:t>
      </w:r>
    </w:p>
    <w:p w:rsidR="00446BFC" w:rsidRDefault="001365E9">
      <w:pPr>
        <w:spacing w:before="2" w:line="260" w:lineRule="exact"/>
        <w:ind w:left="340" w:right="117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Baris pertama diisi oleh Limit Kredit (2000000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15000000), baris kedua sisa tagihan sebelumnya (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Sisa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 xml:space="preserve">10000000), baris ketiga diisi oleh jumlah belanja bulan ini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(</w:t>
      </w:r>
      <w:r>
        <w:rPr>
          <w:rFonts w:ascii="Arial Narrow" w:eastAsia="Arial Narrow" w:hAnsi="Arial Narrow" w:cs="Arial Narrow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J</w:t>
      </w:r>
      <w:r>
        <w:rPr>
          <w:rFonts w:ascii="Arial Narrow" w:eastAsia="Arial Narrow" w:hAnsi="Arial Narrow" w:cs="Arial Narrow"/>
          <w:sz w:val="24"/>
          <w:szCs w:val="24"/>
        </w:rPr>
        <w:t>umlah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10000000), baris keempat dii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i oleh bunga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 harus dibayar setiap bulan (0.99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Bung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3.5) dan baris kelima diisi oleh b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aya ji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a melebihi li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>it kredit (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Biaya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75000)</w:t>
      </w:r>
    </w:p>
    <w:p w:rsidR="00446BFC" w:rsidRDefault="00446BFC">
      <w:pPr>
        <w:spacing w:before="13" w:line="260" w:lineRule="exact"/>
        <w:rPr>
          <w:sz w:val="26"/>
          <w:szCs w:val="26"/>
        </w:rPr>
      </w:pPr>
    </w:p>
    <w:p w:rsidR="00446BFC" w:rsidRDefault="001365E9">
      <w:pPr>
        <w:ind w:left="340" w:right="817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Output</w:t>
      </w:r>
    </w:p>
    <w:p w:rsidR="00446BFC" w:rsidRDefault="001365E9">
      <w:pPr>
        <w:ind w:left="340" w:right="5631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Total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tagihan pada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bulan berikutnya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31"/>
        <w:jc w:val="both"/>
        <w:rPr>
          <w:rFonts w:ascii="Arial Narrow" w:eastAsia="Arial Narrow" w:hAnsi="Arial Narrow" w:cs="Arial Narrow"/>
          <w:sz w:val="24"/>
          <w:szCs w:val="24"/>
        </w:rPr>
        <w:sectPr w:rsidR="00446BFC">
          <w:pgSz w:w="12240" w:h="15840"/>
          <w:pgMar w:top="1760" w:right="1640" w:bottom="280" w:left="1460" w:header="703" w:footer="570" w:gutter="0"/>
          <w:cols w:space="720"/>
        </w:sectPr>
      </w:pPr>
      <w:r>
        <w:pict>
          <v:shape id="_x0000_s1033" type="#_x0000_t202" style="position:absolute;left:0;text-align:left;margin-left:84.05pt;margin-top:13.45pt;width:168.75pt;height:223.4pt;z-index:-25165977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440"/>
                    <w:gridCol w:w="1440"/>
                  </w:tblGrid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57" w:right="457"/>
                          <w:jc w:val="center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Input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18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Output</w:t>
                        </w:r>
                      </w:p>
                    </w:tc>
                  </w:tr>
                  <w:tr w:rsidR="00446BFC">
                    <w:trPr>
                      <w:trHeight w:hRule="exact" w:val="1387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5000000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2500000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1.99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50000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2500000</w:t>
                        </w:r>
                      </w:p>
                    </w:tc>
                  </w:tr>
                  <w:tr w:rsidR="00446BFC">
                    <w:trPr>
                      <w:trHeight w:hRule="exact" w:val="1387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5000000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500000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1.99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50000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509950</w:t>
                        </w:r>
                      </w:p>
                    </w:tc>
                  </w:tr>
                  <w:tr w:rsidR="00446BFC">
                    <w:trPr>
                      <w:trHeight w:hRule="exact" w:val="1387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5000000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500000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5000000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1.99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50000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5559950</w:t>
                        </w:r>
                      </w:p>
                    </w:tc>
                  </w:tr>
                </w:tbl>
                <w:p w:rsidR="00446BFC" w:rsidRDefault="00446BFC"/>
              </w:txbxContent>
            </v:textbox>
            <w10:wrap anchorx="page"/>
          </v:shape>
        </w:pict>
      </w:r>
      <w:r>
        <w:rPr>
          <w:rFonts w:ascii="Arial Narrow" w:eastAsia="Arial Narrow" w:hAnsi="Arial Narrow" w:cs="Arial Narrow"/>
          <w:sz w:val="24"/>
          <w:szCs w:val="24"/>
        </w:rPr>
        <w:t>Contoh</w:t>
      </w:r>
    </w:p>
    <w:p w:rsidR="00446BFC" w:rsidRDefault="00446BFC">
      <w:pPr>
        <w:spacing w:before="4" w:line="260" w:lineRule="exact"/>
        <w:rPr>
          <w:sz w:val="26"/>
          <w:szCs w:val="26"/>
        </w:rPr>
      </w:pPr>
    </w:p>
    <w:p w:rsidR="00446BFC" w:rsidRDefault="001365E9">
      <w:pPr>
        <w:spacing w:before="11"/>
        <w:ind w:left="2736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Kasus</w:t>
      </w:r>
      <w:r>
        <w:rPr>
          <w:rFonts w:ascii="Arial Narrow" w:eastAsia="Arial Narrow" w:hAnsi="Arial Narrow" w:cs="Arial Narrow"/>
          <w:b/>
          <w:spacing w:val="-10"/>
          <w:sz w:val="40"/>
          <w:szCs w:val="40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40"/>
          <w:szCs w:val="40"/>
        </w:rPr>
        <w:t>G</w:t>
      </w:r>
      <w:r>
        <w:rPr>
          <w:rFonts w:ascii="Arial Narrow" w:eastAsia="Arial Narrow" w:hAnsi="Arial Narrow" w:cs="Arial Narrow"/>
          <w:b/>
          <w:spacing w:val="-3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b/>
          <w:sz w:val="40"/>
          <w:szCs w:val="40"/>
        </w:rPr>
        <w:t>:</w:t>
      </w:r>
      <w:proofErr w:type="gramEnd"/>
      <w:r>
        <w:rPr>
          <w:rFonts w:ascii="Arial Narrow" w:eastAsia="Arial Narrow" w:hAnsi="Arial Narrow" w:cs="Arial Narrow"/>
          <w:b/>
          <w:sz w:val="40"/>
          <w:szCs w:val="40"/>
        </w:rPr>
        <w:t xml:space="preserve"> Remedial</w:t>
      </w:r>
      <w:r>
        <w:rPr>
          <w:rFonts w:ascii="Arial Narrow" w:eastAsia="Arial Narrow" w:hAnsi="Arial Narrow" w:cs="Arial Narrow"/>
          <w:b/>
          <w:spacing w:val="-15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b/>
          <w:sz w:val="40"/>
          <w:szCs w:val="40"/>
        </w:rPr>
        <w:t>Test</w:t>
      </w:r>
    </w:p>
    <w:p w:rsidR="00446BFC" w:rsidRDefault="00446BFC">
      <w:pPr>
        <w:spacing w:before="1" w:line="280" w:lineRule="exact"/>
        <w:rPr>
          <w:sz w:val="28"/>
          <w:szCs w:val="28"/>
        </w:rPr>
      </w:pPr>
    </w:p>
    <w:p w:rsidR="00446BFC" w:rsidRDefault="001365E9">
      <w:pPr>
        <w:spacing w:line="260" w:lineRule="exact"/>
        <w:ind w:left="340" w:right="121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SMU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THTU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(Tiada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Hari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Tanpa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Ujia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Arial Narrow" w:eastAsia="Arial Narrow" w:hAnsi="Arial Narrow" w:cs="Arial Narrow"/>
          <w:spacing w:val="2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memiliki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kebijak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n,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jika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salah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satu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nilai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siswa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baw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h standar</w:t>
      </w:r>
      <w:r>
        <w:rPr>
          <w:rFonts w:ascii="Arial Narrow" w:eastAsia="Arial Narrow" w:hAnsi="Arial Narrow" w:cs="Arial Narrow"/>
          <w:sz w:val="24"/>
          <w:szCs w:val="24"/>
        </w:rPr>
        <w:t xml:space="preserve"> kelulusan maka siswa tersebut harus meng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kuti remedial test untuk memperbaiki nilai</w:t>
      </w:r>
    </w:p>
    <w:p w:rsidR="00446BFC" w:rsidRDefault="00446BFC">
      <w:pPr>
        <w:spacing w:before="11" w:line="260" w:lineRule="exact"/>
        <w:rPr>
          <w:sz w:val="26"/>
          <w:szCs w:val="26"/>
        </w:rPr>
      </w:pPr>
    </w:p>
    <w:p w:rsidR="00446BFC" w:rsidRDefault="001365E9">
      <w:pPr>
        <w:ind w:left="340" w:right="8326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Input</w:t>
      </w:r>
    </w:p>
    <w:p w:rsidR="00446BFC" w:rsidRDefault="001365E9">
      <w:pPr>
        <w:spacing w:before="2" w:line="260" w:lineRule="exact"/>
        <w:ind w:left="340" w:right="117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3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pertama</w:t>
      </w:r>
      <w:r>
        <w:rPr>
          <w:rFonts w:ascii="Arial Narrow" w:eastAsia="Arial Narrow" w:hAnsi="Arial Narrow" w:cs="Arial Narrow"/>
          <w:spacing w:val="3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diisi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oleh</w:t>
      </w:r>
      <w:r>
        <w:rPr>
          <w:rFonts w:ascii="Arial Narrow" w:eastAsia="Arial Narrow" w:hAnsi="Arial Narrow" w:cs="Arial Narrow"/>
          <w:spacing w:val="3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Nilai</w:t>
      </w:r>
      <w:r>
        <w:rPr>
          <w:rFonts w:ascii="Arial Narrow" w:eastAsia="Arial Narrow" w:hAnsi="Arial Narrow" w:cs="Arial Narrow"/>
          <w:spacing w:val="3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Bahasa</w:t>
      </w:r>
      <w:r>
        <w:rPr>
          <w:rFonts w:ascii="Arial Narrow" w:eastAsia="Arial Narrow" w:hAnsi="Arial Narrow" w:cs="Arial Narrow"/>
          <w:spacing w:val="3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Indonesia</w:t>
      </w:r>
      <w:r>
        <w:rPr>
          <w:rFonts w:ascii="Arial Narrow" w:eastAsia="Arial Narrow" w:hAnsi="Arial Narrow" w:cs="Arial Narrow"/>
          <w:spacing w:val="3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Bhs_Indonesia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100),</w:t>
      </w:r>
      <w:r>
        <w:rPr>
          <w:rFonts w:ascii="Arial Narrow" w:eastAsia="Arial Narrow" w:hAnsi="Arial Narrow" w:cs="Arial Narrow"/>
          <w:spacing w:val="3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3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kedua</w:t>
      </w:r>
      <w:r>
        <w:rPr>
          <w:rFonts w:ascii="Arial Narrow" w:eastAsia="Arial Narrow" w:hAnsi="Arial Narrow" w:cs="Arial Narrow"/>
          <w:spacing w:val="3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diisi</w:t>
      </w:r>
      <w:r>
        <w:rPr>
          <w:rFonts w:ascii="Arial Narrow" w:eastAsia="Arial Narrow" w:hAnsi="Arial Narrow" w:cs="Arial Narrow"/>
          <w:spacing w:val="3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oleh Nil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i  Matematika  (0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Mat</w:t>
      </w:r>
      <w:r>
        <w:rPr>
          <w:rFonts w:ascii="Arial Narrow" w:eastAsia="Arial Narrow" w:hAnsi="Arial Narrow" w:cs="Arial Narrow"/>
          <w:spacing w:val="-2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matika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 xml:space="preserve">100),  baris  ketiga  diisi  oleh  </w:t>
      </w:r>
      <w:r>
        <w:rPr>
          <w:rFonts w:ascii="Arial Narrow" w:eastAsia="Arial Narrow" w:hAnsi="Arial Narrow" w:cs="Arial Narrow"/>
          <w:sz w:val="24"/>
          <w:szCs w:val="24"/>
        </w:rPr>
        <w:t>Nilai  IPA  (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IP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100)  ,  baris keempat dii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i oleh Nilai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Bahasa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Inggris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Bhs_Inggris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100) dan baris kelima dii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i oleh Standar nil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i minimum kelulus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n (0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Standa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>100)</w:t>
      </w:r>
    </w:p>
    <w:p w:rsidR="00446BFC" w:rsidRDefault="00446BFC">
      <w:pPr>
        <w:spacing w:before="13" w:line="260" w:lineRule="exact"/>
        <w:rPr>
          <w:sz w:val="26"/>
          <w:szCs w:val="26"/>
        </w:rPr>
      </w:pPr>
    </w:p>
    <w:p w:rsidR="00446BFC" w:rsidRDefault="001365E9">
      <w:pPr>
        <w:ind w:left="340" w:right="817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Output</w:t>
      </w:r>
    </w:p>
    <w:p w:rsidR="00446BFC" w:rsidRDefault="001365E9">
      <w:pPr>
        <w:ind w:left="340" w:right="4163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Keterangan mata pelajaran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apa</w:t>
      </w:r>
      <w:proofErr w:type="gramEnd"/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 harus remedial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31"/>
        <w:jc w:val="both"/>
        <w:rPr>
          <w:rFonts w:ascii="Arial Narrow" w:eastAsia="Arial Narrow" w:hAnsi="Arial Narrow" w:cs="Arial Narrow"/>
          <w:sz w:val="24"/>
          <w:szCs w:val="24"/>
        </w:rPr>
        <w:sectPr w:rsidR="00446BFC">
          <w:pgSz w:w="12240" w:h="15840"/>
          <w:pgMar w:top="1760" w:right="1640" w:bottom="280" w:left="1460" w:header="703" w:footer="570" w:gutter="0"/>
          <w:cols w:space="720"/>
        </w:sectPr>
      </w:pPr>
      <w:r>
        <w:pict>
          <v:shape id="_x0000_s1032" type="#_x0000_t202" style="position:absolute;left:0;text-align:left;margin-left:84.05pt;margin-top:13.45pt;width:411.75pt;height:223.4pt;z-index:-2516587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440"/>
                    <w:gridCol w:w="6300"/>
                  </w:tblGrid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57" w:right="457"/>
                          <w:jc w:val="center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Input</w:t>
                        </w:r>
                      </w:p>
                    </w:tc>
                    <w:tc>
                      <w:tcPr>
                        <w:tcW w:w="6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2810" w:right="2811"/>
                          <w:jc w:val="center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Output</w:t>
                        </w:r>
                      </w:p>
                    </w:tc>
                  </w:tr>
                  <w:tr w:rsidR="00446BFC">
                    <w:trPr>
                      <w:trHeight w:hRule="exact" w:val="1387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60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70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65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75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60</w:t>
                        </w:r>
                      </w:p>
                    </w:tc>
                    <w:tc>
                      <w:tcPr>
                        <w:tcW w:w="6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 xml:space="preserve">Tidak ada mata pelajaran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ang harus remedial</w:t>
                        </w:r>
                      </w:p>
                    </w:tc>
                  </w:tr>
                  <w:tr w:rsidR="00446BFC">
                    <w:trPr>
                      <w:trHeight w:hRule="exact" w:val="1387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60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70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65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75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65</w:t>
                        </w:r>
                      </w:p>
                    </w:tc>
                    <w:tc>
                      <w:tcPr>
                        <w:tcW w:w="6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Mata pelajaran yang harus remedial - Bahasa Indonesia</w:t>
                        </w:r>
                      </w:p>
                    </w:tc>
                  </w:tr>
                  <w:tr w:rsidR="00446BFC">
                    <w:trPr>
                      <w:trHeight w:hRule="exact" w:val="1387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60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70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65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75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70</w:t>
                        </w:r>
                      </w:p>
                    </w:tc>
                    <w:tc>
                      <w:tcPr>
                        <w:tcW w:w="63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Mata pelajaran yang harus remedial - Bahasa Indonesia - IPA</w:t>
                        </w:r>
                      </w:p>
                    </w:tc>
                  </w:tr>
                </w:tbl>
                <w:p w:rsidR="00446BFC" w:rsidRDefault="00446BFC"/>
              </w:txbxContent>
            </v:textbox>
            <w10:wrap anchorx="page"/>
          </v:shape>
        </w:pict>
      </w:r>
      <w:r>
        <w:rPr>
          <w:rFonts w:ascii="Arial Narrow" w:eastAsia="Arial Narrow" w:hAnsi="Arial Narrow" w:cs="Arial Narrow"/>
          <w:sz w:val="24"/>
          <w:szCs w:val="24"/>
        </w:rPr>
        <w:t>Contoh</w:t>
      </w:r>
    </w:p>
    <w:p w:rsidR="00446BFC" w:rsidRDefault="00446BFC">
      <w:pPr>
        <w:spacing w:before="4" w:line="260" w:lineRule="exact"/>
        <w:rPr>
          <w:sz w:val="26"/>
          <w:szCs w:val="26"/>
        </w:rPr>
      </w:pPr>
    </w:p>
    <w:p w:rsidR="00446BFC" w:rsidRDefault="001365E9">
      <w:pPr>
        <w:spacing w:before="11"/>
        <w:ind w:left="2591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Kasus</w:t>
      </w:r>
      <w:r>
        <w:rPr>
          <w:rFonts w:ascii="Arial Narrow" w:eastAsia="Arial Narrow" w:hAnsi="Arial Narrow" w:cs="Arial Narrow"/>
          <w:b/>
          <w:spacing w:val="-10"/>
          <w:sz w:val="40"/>
          <w:szCs w:val="40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40"/>
          <w:szCs w:val="40"/>
        </w:rPr>
        <w:t>H :</w:t>
      </w:r>
      <w:proofErr w:type="gramEnd"/>
      <w:r>
        <w:rPr>
          <w:rFonts w:ascii="Arial Narrow" w:eastAsia="Arial Narrow" w:hAnsi="Arial Narrow" w:cs="Arial Narrow"/>
          <w:b/>
          <w:sz w:val="40"/>
          <w:szCs w:val="40"/>
        </w:rPr>
        <w:t xml:space="preserve"> Piringan Mainan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11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 Bulat baru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lulus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kuliah dan bekerja di sebuah PT. Lingkar (yang bergerak dalam bidang pembuatan mainan piringan) sebagai pegawai yang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tugasnya sehari-harinya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adalah menghitung keliling dan luas dari piringan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mainan yang berbentuk lingkaran.</w:t>
      </w:r>
    </w:p>
    <w:p w:rsidR="00446BFC" w:rsidRDefault="001365E9">
      <w:pPr>
        <w:spacing w:before="3" w:line="260" w:lineRule="exact"/>
        <w:ind w:left="340" w:right="122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sz w:val="24"/>
          <w:szCs w:val="24"/>
        </w:rPr>
        <w:t>Tugas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anda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adalah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membuat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program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menghitung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luas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dan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kelili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piri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gan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mainan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</w:t>
      </w:r>
      <w:r>
        <w:rPr>
          <w:rFonts w:ascii="Arial Narrow" w:eastAsia="Arial Narrow" w:hAnsi="Arial Narrow" w:cs="Arial Narrow"/>
          <w:sz w:val="24"/>
          <w:szCs w:val="24"/>
        </w:rPr>
        <w:t>k membantu tugas si Bulat.</w:t>
      </w:r>
      <w:proofErr w:type="gramEnd"/>
    </w:p>
    <w:p w:rsidR="00446BFC" w:rsidRDefault="00446BFC">
      <w:pPr>
        <w:spacing w:before="11" w:line="260" w:lineRule="exact"/>
        <w:rPr>
          <w:sz w:val="26"/>
          <w:szCs w:val="26"/>
        </w:rPr>
      </w:pPr>
    </w:p>
    <w:p w:rsidR="00446BFC" w:rsidRDefault="001365E9">
      <w:pPr>
        <w:ind w:left="340" w:right="8326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Input</w:t>
      </w:r>
    </w:p>
    <w:p w:rsidR="00446BFC" w:rsidRDefault="001365E9">
      <w:pPr>
        <w:spacing w:before="3" w:line="260" w:lineRule="exact"/>
        <w:ind w:left="340" w:right="120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pertama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merupakan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pili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an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(1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keliling,</w:t>
      </w:r>
      <w:r>
        <w:rPr>
          <w:rFonts w:ascii="Arial Narrow" w:eastAsia="Arial Narrow" w:hAnsi="Arial Narrow" w:cs="Arial Narrow"/>
          <w:spacing w:val="2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2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luas),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kedua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merupakan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ri-jari dalam satuan cm (0≤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r 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100).</w:t>
      </w:r>
      <w:proofErr w:type="gramEnd"/>
    </w:p>
    <w:p w:rsidR="00446BFC" w:rsidRDefault="00446BFC">
      <w:pPr>
        <w:spacing w:before="11" w:line="260" w:lineRule="exact"/>
        <w:rPr>
          <w:sz w:val="26"/>
          <w:szCs w:val="26"/>
        </w:rPr>
      </w:pPr>
    </w:p>
    <w:p w:rsidR="00446BFC" w:rsidRDefault="001365E9">
      <w:pPr>
        <w:ind w:left="340" w:right="817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Output</w:t>
      </w:r>
    </w:p>
    <w:p w:rsidR="00446BFC" w:rsidRDefault="001365E9">
      <w:pPr>
        <w:spacing w:line="260" w:lineRule="exact"/>
        <w:ind w:left="340" w:right="4472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Bila </w:t>
      </w:r>
      <w:r>
        <w:rPr>
          <w:rFonts w:ascii="Arial Narrow" w:eastAsia="Arial Narrow" w:hAnsi="Arial Narrow" w:cs="Arial Narrow"/>
          <w:sz w:val="24"/>
          <w:szCs w:val="24"/>
        </w:rPr>
        <w:t>pilihan 1 maka Hasil Keliling piringan mainan</w:t>
      </w:r>
    </w:p>
    <w:p w:rsidR="00446BFC" w:rsidRDefault="001365E9">
      <w:pPr>
        <w:ind w:left="340" w:right="467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Bila pilihan 2 maka Hasil Luas piringan mainan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31"/>
        <w:jc w:val="both"/>
        <w:rPr>
          <w:rFonts w:ascii="Arial Narrow" w:eastAsia="Arial Narrow" w:hAnsi="Arial Narrow" w:cs="Arial Narrow"/>
          <w:sz w:val="24"/>
          <w:szCs w:val="24"/>
        </w:rPr>
        <w:sectPr w:rsidR="00446BFC">
          <w:pgSz w:w="12240" w:h="15840"/>
          <w:pgMar w:top="1760" w:right="1640" w:bottom="280" w:left="1460" w:header="703" w:footer="570" w:gutter="0"/>
          <w:cols w:space="720"/>
        </w:sectPr>
      </w:pPr>
      <w:r>
        <w:pict>
          <v:shape id="_x0000_s1031" type="#_x0000_t202" style="position:absolute;left:0;text-align:left;margin-left:84.05pt;margin-top:13.45pt;width:141.75pt;height:71.45pt;z-index:-2516577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080"/>
                    <w:gridCol w:w="1260"/>
                  </w:tblGrid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315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Input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328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Output</w:t>
                        </w:r>
                      </w:p>
                    </w:tc>
                  </w:tr>
                  <w:tr w:rsidR="00446BFC">
                    <w:trPr>
                      <w:trHeight w:hRule="exact" w:val="560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position w:val="-1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87.92</w:t>
                        </w:r>
                      </w:p>
                    </w:tc>
                  </w:tr>
                  <w:tr w:rsidR="00446BFC">
                    <w:trPr>
                      <w:trHeight w:hRule="exact" w:val="5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615.44</w:t>
                        </w:r>
                      </w:p>
                    </w:tc>
                  </w:tr>
                </w:tbl>
                <w:p w:rsidR="00446BFC" w:rsidRDefault="00446BFC"/>
              </w:txbxContent>
            </v:textbox>
            <w10:wrap anchorx="page"/>
          </v:shape>
        </w:pict>
      </w:r>
      <w:r>
        <w:rPr>
          <w:rFonts w:ascii="Arial Narrow" w:eastAsia="Arial Narrow" w:hAnsi="Arial Narrow" w:cs="Arial Narrow"/>
          <w:sz w:val="24"/>
          <w:szCs w:val="24"/>
        </w:rPr>
        <w:t>Contoh</w:t>
      </w:r>
    </w:p>
    <w:p w:rsidR="00446BFC" w:rsidRDefault="00446BFC">
      <w:pPr>
        <w:spacing w:before="4" w:line="260" w:lineRule="exact"/>
        <w:rPr>
          <w:sz w:val="26"/>
          <w:szCs w:val="26"/>
        </w:rPr>
      </w:pPr>
    </w:p>
    <w:p w:rsidR="00446BFC" w:rsidRDefault="001365E9">
      <w:pPr>
        <w:spacing w:before="11"/>
        <w:ind w:left="2090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Kasus</w:t>
      </w:r>
      <w:r>
        <w:rPr>
          <w:rFonts w:ascii="Arial Narrow" w:eastAsia="Arial Narrow" w:hAnsi="Arial Narrow" w:cs="Arial Narrow"/>
          <w:b/>
          <w:spacing w:val="-10"/>
          <w:sz w:val="40"/>
          <w:szCs w:val="40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40"/>
          <w:szCs w:val="40"/>
        </w:rPr>
        <w:t>I</w:t>
      </w:r>
      <w:r>
        <w:rPr>
          <w:rFonts w:ascii="Arial Narrow" w:eastAsia="Arial Narrow" w:hAnsi="Arial Narrow" w:cs="Arial Narrow"/>
          <w:b/>
          <w:spacing w:val="-1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b/>
          <w:sz w:val="40"/>
          <w:szCs w:val="40"/>
        </w:rPr>
        <w:t>:</w:t>
      </w:r>
      <w:proofErr w:type="gramEnd"/>
      <w:r>
        <w:rPr>
          <w:rFonts w:ascii="Arial Narrow" w:eastAsia="Arial Narrow" w:hAnsi="Arial Narrow" w:cs="Arial Narrow"/>
          <w:b/>
          <w:sz w:val="40"/>
          <w:szCs w:val="40"/>
        </w:rPr>
        <w:t xml:space="preserve"> Lapisan</w:t>
      </w:r>
      <w:r>
        <w:rPr>
          <w:rFonts w:ascii="Arial Narrow" w:eastAsia="Arial Narrow" w:hAnsi="Arial Narrow" w:cs="Arial Narrow"/>
          <w:b/>
          <w:spacing w:val="-1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b/>
          <w:sz w:val="40"/>
          <w:szCs w:val="40"/>
        </w:rPr>
        <w:t>Atmosfer Bumi</w:t>
      </w:r>
    </w:p>
    <w:p w:rsidR="00446BFC" w:rsidRDefault="00446BFC">
      <w:pPr>
        <w:spacing w:before="16" w:line="260" w:lineRule="exact"/>
        <w:rPr>
          <w:sz w:val="26"/>
          <w:szCs w:val="26"/>
        </w:rPr>
      </w:pPr>
    </w:p>
    <w:p w:rsidR="00446BFC" w:rsidRDefault="001365E9">
      <w:pPr>
        <w:ind w:left="340" w:right="119"/>
        <w:jc w:val="both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sz w:val="24"/>
          <w:szCs w:val="24"/>
        </w:rPr>
        <w:t>Di sebuah kelas dari SMA swasta yang bernama S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 xml:space="preserve">A AJ (Ada </w:t>
      </w:r>
      <w:r>
        <w:rPr>
          <w:rFonts w:ascii="Arial Narrow" w:eastAsia="Arial Narrow" w:hAnsi="Arial Narrow" w:cs="Arial Narrow"/>
          <w:sz w:val="24"/>
          <w:szCs w:val="24"/>
        </w:rPr>
        <w:t>Aja) sedang diselenggarakan mata pelajaran geografi.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Dalam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pelajaran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tersebut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sedang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bahas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tentang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lapi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atmosfer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bumi.</w:t>
      </w:r>
      <w:proofErr w:type="gramEnd"/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Guru yang sedang mengajar, menjelaskan bahwa lapisan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atmosfer bumi berdasarkan letak ketinggian dari permukaan bumi adalah:</w:t>
      </w:r>
    </w:p>
    <w:p w:rsidR="00446BFC" w:rsidRDefault="001365E9">
      <w:pPr>
        <w:ind w:left="340" w:right="576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1.  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Tr</w:t>
      </w:r>
      <w:r>
        <w:rPr>
          <w:rFonts w:ascii="Arial Narrow" w:eastAsia="Arial Narrow" w:hAnsi="Arial Narrow" w:cs="Arial Narrow"/>
          <w:sz w:val="24"/>
          <w:szCs w:val="24"/>
        </w:rPr>
        <w:t>oposfer :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 0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tinggi &lt; 10 km</w:t>
      </w:r>
    </w:p>
    <w:p w:rsidR="00446BFC" w:rsidRDefault="001365E9">
      <w:pPr>
        <w:spacing w:line="260" w:lineRule="exact"/>
        <w:ind w:left="340" w:right="5585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2.  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 xml:space="preserve">Stratosfer </w:t>
      </w:r>
      <w:r>
        <w:rPr>
          <w:rFonts w:ascii="Arial Narrow" w:eastAsia="Arial Narrow" w:hAnsi="Arial Narrow" w:cs="Arial Narrow"/>
          <w:spacing w:val="5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: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10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tinggi &lt; 30 km</w:t>
      </w:r>
    </w:p>
    <w:p w:rsidR="00446BFC" w:rsidRDefault="001365E9">
      <w:pPr>
        <w:ind w:left="340" w:right="5574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3.  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Mesosfer  </w:t>
      </w:r>
      <w:r>
        <w:rPr>
          <w:rFonts w:ascii="Arial Narrow" w:eastAsia="Arial Narrow" w:hAnsi="Arial Narrow" w:cs="Arial Narrow"/>
          <w:spacing w:val="5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: 30 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tinggi &lt; 50 km</w:t>
      </w:r>
    </w:p>
    <w:p w:rsidR="00446BFC" w:rsidRDefault="001365E9">
      <w:pPr>
        <w:spacing w:line="260" w:lineRule="exact"/>
        <w:ind w:left="340" w:right="5487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4.  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Termosfer  :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5</w:t>
      </w:r>
      <w:r>
        <w:rPr>
          <w:rFonts w:ascii="Arial Narrow" w:eastAsia="Arial Narrow" w:hAnsi="Arial Narrow" w:cs="Arial Narrow"/>
          <w:sz w:val="24"/>
          <w:szCs w:val="24"/>
        </w:rPr>
        <w:t>0 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tinggi &lt; 400 km</w:t>
      </w:r>
    </w:p>
    <w:p w:rsidR="00446BFC" w:rsidRDefault="001365E9">
      <w:pPr>
        <w:ind w:left="340" w:right="6477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5.  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Eksosfer  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: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≥ 400 km</w:t>
      </w:r>
    </w:p>
    <w:p w:rsidR="00446BFC" w:rsidRDefault="00446BFC">
      <w:pPr>
        <w:spacing w:before="1" w:line="280" w:lineRule="exact"/>
        <w:rPr>
          <w:sz w:val="28"/>
          <w:szCs w:val="28"/>
        </w:rPr>
      </w:pPr>
    </w:p>
    <w:p w:rsidR="00446BFC" w:rsidRDefault="001365E9">
      <w:pPr>
        <w:spacing w:line="260" w:lineRule="exact"/>
        <w:ind w:left="340" w:right="121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Tugas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anda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adalah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membuat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program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mem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antu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guru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tersebut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agar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lebih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mudah</w:t>
      </w:r>
      <w:r>
        <w:rPr>
          <w:rFonts w:ascii="Arial Narrow" w:eastAsia="Arial Narrow" w:hAnsi="Arial Narrow" w:cs="Arial Narrow"/>
          <w:spacing w:val="3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untuk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 xml:space="preserve">memeriksa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jawaban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si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wa dalam soal menentu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an jenis lapisann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a be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ada pada lapisan berapa.</w:t>
      </w:r>
    </w:p>
    <w:p w:rsidR="00446BFC" w:rsidRDefault="00446BFC">
      <w:pPr>
        <w:spacing w:before="11" w:line="260" w:lineRule="exact"/>
        <w:rPr>
          <w:sz w:val="26"/>
          <w:szCs w:val="26"/>
        </w:rPr>
      </w:pPr>
    </w:p>
    <w:p w:rsidR="00446BFC" w:rsidRDefault="001365E9">
      <w:pPr>
        <w:ind w:left="340" w:right="827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Input:</w:t>
      </w:r>
    </w:p>
    <w:p w:rsidR="00446BFC" w:rsidRDefault="001365E9">
      <w:pPr>
        <w:spacing w:before="6" w:line="260" w:lineRule="exact"/>
        <w:ind w:left="340" w:right="118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2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pertama</w:t>
      </w:r>
      <w:r>
        <w:rPr>
          <w:rFonts w:ascii="Arial Narrow" w:eastAsia="Arial Narrow" w:hAnsi="Arial Narrow" w:cs="Arial Narrow"/>
          <w:spacing w:val="2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berisi</w:t>
      </w:r>
      <w:r>
        <w:rPr>
          <w:rFonts w:ascii="Arial Narrow" w:eastAsia="Arial Narrow" w:hAnsi="Arial Narrow" w:cs="Arial Narrow"/>
          <w:spacing w:val="2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ketinggian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dalam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soal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dengan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satuan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km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(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0</w:t>
      </w:r>
      <w:proofErr w:type="gramEnd"/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≤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tinggi</w:t>
      </w:r>
      <w:r>
        <w:rPr>
          <w:rFonts w:ascii="Arial Narrow" w:eastAsia="Arial Narrow" w:hAnsi="Arial Narrow" w:cs="Arial Narrow"/>
          <w:spacing w:val="2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≤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1000),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kedua berisi jawaban siswanya berada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pada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lapisan berapa (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1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≤</w:t>
      </w:r>
      <w:r>
        <w:rPr>
          <w:rFonts w:ascii="Arial Narrow" w:eastAsia="Arial Narrow" w:hAnsi="Arial Narrow" w:cs="Arial Narrow"/>
          <w:sz w:val="24"/>
          <w:szCs w:val="24"/>
        </w:rPr>
        <w:t xml:space="preserve"> jawab 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5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).</w:t>
      </w:r>
    </w:p>
    <w:p w:rsidR="00446BFC" w:rsidRDefault="00446BFC">
      <w:pPr>
        <w:spacing w:before="11" w:line="260" w:lineRule="exact"/>
        <w:rPr>
          <w:sz w:val="26"/>
          <w:szCs w:val="26"/>
        </w:rPr>
      </w:pPr>
    </w:p>
    <w:p w:rsidR="00446BFC" w:rsidRDefault="001365E9">
      <w:pPr>
        <w:ind w:left="340" w:right="8117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Output:</w:t>
      </w:r>
    </w:p>
    <w:p w:rsidR="00446BFC" w:rsidRDefault="001365E9">
      <w:pPr>
        <w:ind w:left="340" w:right="649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‘T’ bila jawaban benar</w:t>
      </w:r>
    </w:p>
    <w:p w:rsidR="00446BFC" w:rsidRDefault="001365E9">
      <w:pPr>
        <w:spacing w:line="260" w:lineRule="exact"/>
        <w:ind w:left="340" w:right="6523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‘F’ bila ja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w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b</w:t>
      </w:r>
      <w:r>
        <w:rPr>
          <w:rFonts w:ascii="Arial Narrow" w:eastAsia="Arial Narrow" w:hAnsi="Arial Narrow" w:cs="Arial Narrow"/>
          <w:sz w:val="24"/>
          <w:szCs w:val="24"/>
        </w:rPr>
        <w:t>an salah</w:t>
      </w:r>
    </w:p>
    <w:p w:rsidR="00446BFC" w:rsidRDefault="00446BFC">
      <w:pPr>
        <w:spacing w:before="14" w:line="260" w:lineRule="exact"/>
        <w:rPr>
          <w:sz w:val="26"/>
          <w:szCs w:val="26"/>
        </w:rPr>
      </w:pPr>
    </w:p>
    <w:p w:rsidR="00446BFC" w:rsidRDefault="001365E9">
      <w:pPr>
        <w:ind w:left="340" w:right="8131"/>
        <w:jc w:val="both"/>
        <w:rPr>
          <w:rFonts w:ascii="Arial Narrow" w:eastAsia="Arial Narrow" w:hAnsi="Arial Narrow" w:cs="Arial Narrow"/>
          <w:sz w:val="24"/>
          <w:szCs w:val="24"/>
        </w:rPr>
        <w:sectPr w:rsidR="00446BFC">
          <w:pgSz w:w="12240" w:h="15840"/>
          <w:pgMar w:top="1760" w:right="1640" w:bottom="280" w:left="1460" w:header="703" w:footer="570" w:gutter="0"/>
          <w:cols w:space="720"/>
        </w:sectPr>
      </w:pPr>
      <w:r>
        <w:pict>
          <v:shape id="_x0000_s1030" type="#_x0000_t202" style="position:absolute;left:0;text-align:left;margin-left:84.05pt;margin-top:13.55pt;width:141.75pt;height:71.45pt;z-index:-25165670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080"/>
                    <w:gridCol w:w="1260"/>
                  </w:tblGrid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315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Input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328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Output</w:t>
                        </w:r>
                      </w:p>
                    </w:tc>
                  </w:tr>
                  <w:tr w:rsidR="00446BFC">
                    <w:trPr>
                      <w:trHeight w:hRule="exact" w:val="560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37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F</w:t>
                        </w:r>
                      </w:p>
                    </w:tc>
                  </w:tr>
                  <w:tr w:rsidR="00446BFC">
                    <w:trPr>
                      <w:trHeight w:hRule="exact" w:val="5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401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</w:tr>
                </w:tbl>
                <w:p w:rsidR="00446BFC" w:rsidRDefault="00446BFC"/>
              </w:txbxContent>
            </v:textbox>
            <w10:wrap anchorx="page"/>
          </v:shape>
        </w:pict>
      </w:r>
      <w:r>
        <w:rPr>
          <w:rFonts w:ascii="Arial Narrow" w:eastAsia="Arial Narrow" w:hAnsi="Arial Narrow" w:cs="Arial Narrow"/>
          <w:sz w:val="24"/>
          <w:szCs w:val="24"/>
        </w:rPr>
        <w:t>Contoh</w:t>
      </w:r>
    </w:p>
    <w:p w:rsidR="00446BFC" w:rsidRDefault="00446BFC">
      <w:pPr>
        <w:spacing w:before="4" w:line="260" w:lineRule="exact"/>
        <w:rPr>
          <w:sz w:val="26"/>
          <w:szCs w:val="26"/>
        </w:rPr>
      </w:pPr>
    </w:p>
    <w:p w:rsidR="00446BFC" w:rsidRDefault="001365E9">
      <w:pPr>
        <w:spacing w:before="11"/>
        <w:ind w:left="3307" w:right="3127"/>
        <w:jc w:val="center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Kasus</w:t>
      </w:r>
      <w:r>
        <w:rPr>
          <w:rFonts w:ascii="Arial Narrow" w:eastAsia="Arial Narrow" w:hAnsi="Arial Narrow" w:cs="Arial Narrow"/>
          <w:b/>
          <w:spacing w:val="-10"/>
          <w:sz w:val="40"/>
          <w:szCs w:val="40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40"/>
          <w:szCs w:val="40"/>
        </w:rPr>
        <w:t>J</w:t>
      </w:r>
      <w:r>
        <w:rPr>
          <w:rFonts w:ascii="Arial Narrow" w:eastAsia="Arial Narrow" w:hAnsi="Arial Narrow" w:cs="Arial Narrow"/>
          <w:b/>
          <w:spacing w:val="-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b/>
          <w:sz w:val="40"/>
          <w:szCs w:val="40"/>
        </w:rPr>
        <w:t>:</w:t>
      </w:r>
      <w:proofErr w:type="gramEnd"/>
      <w:r>
        <w:rPr>
          <w:rFonts w:ascii="Arial Narrow" w:eastAsia="Arial Narrow" w:hAnsi="Arial Narrow" w:cs="Arial Narrow"/>
          <w:b/>
          <w:sz w:val="40"/>
          <w:szCs w:val="40"/>
        </w:rPr>
        <w:t xml:space="preserve"> Zodiak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118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Pada suatu hari, ada seorang anak yang bertanya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kepada kakaknya tentang zodiak,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“ kak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, klo </w:t>
      </w:r>
      <w:r>
        <w:rPr>
          <w:rFonts w:ascii="Arial Narrow" w:eastAsia="Arial Narrow" w:hAnsi="Arial Narrow" w:cs="Arial Narrow"/>
          <w:sz w:val="24"/>
          <w:szCs w:val="24"/>
        </w:rPr>
        <w:t>tanggal 1 januari zodiakn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a apa?”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kakaknya pun menjawab “ca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picorn”. Keesokan harinya dia bertanya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sama</w:t>
      </w:r>
      <w:proofErr w:type="gramEnd"/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tetapi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dengan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tanggal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berbeda.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Ka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ak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yapun menjawab lagi dengan sedikit agak kesal.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Ternyata keesokan harinyapun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masih begitu.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Karena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ang</w:t>
      </w:r>
      <w:r>
        <w:rPr>
          <w:rFonts w:ascii="Arial Narrow" w:eastAsia="Arial Narrow" w:hAnsi="Arial Narrow" w:cs="Arial Narrow"/>
          <w:sz w:val="24"/>
          <w:szCs w:val="24"/>
        </w:rPr>
        <w:t xml:space="preserve"> kakak kesal ditan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a hal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uterus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kemudian sang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kakak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memin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 xml:space="preserve">a bantuan temannya yang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j</w:t>
      </w:r>
      <w:r>
        <w:rPr>
          <w:rFonts w:ascii="Arial Narrow" w:eastAsia="Arial Narrow" w:hAnsi="Arial Narrow" w:cs="Arial Narrow"/>
          <w:sz w:val="24"/>
          <w:szCs w:val="24"/>
        </w:rPr>
        <w:t>ago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pemrograman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 membuatkan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program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tersebut,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jadi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ketika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adikn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3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tidak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harus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selalu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bertanya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kepada</w:t>
      </w:r>
      <w:r>
        <w:rPr>
          <w:rFonts w:ascii="Arial Narrow" w:eastAsia="Arial Narrow" w:hAnsi="Arial Narrow" w:cs="Arial Narrow"/>
          <w:spacing w:val="3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anya dan bias menggunkan program itu.</w:t>
      </w:r>
    </w:p>
    <w:p w:rsidR="00446BFC" w:rsidRDefault="00446BFC">
      <w:pPr>
        <w:spacing w:before="1" w:line="280" w:lineRule="exact"/>
        <w:rPr>
          <w:sz w:val="28"/>
          <w:szCs w:val="28"/>
        </w:rPr>
      </w:pPr>
    </w:p>
    <w:p w:rsidR="00446BFC" w:rsidRDefault="001365E9">
      <w:pPr>
        <w:spacing w:line="260" w:lineRule="exact"/>
        <w:ind w:left="340" w:right="63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Tugas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adalah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membantu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sang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kakak untuk membuatkan program tersebut.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Berikut adalah jangkauan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tanggal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dari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zodiaknya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ang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mungkin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bisa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membantu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membuat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programnya.</w:t>
      </w:r>
      <w:proofErr w:type="gramEnd"/>
    </w:p>
    <w:p w:rsidR="00446BFC" w:rsidRDefault="00446BFC">
      <w:pPr>
        <w:spacing w:before="2" w:line="200" w:lineRule="exact"/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"/>
        <w:gridCol w:w="1119"/>
        <w:gridCol w:w="2803"/>
      </w:tblGrid>
      <w:tr w:rsidR="00446BFC">
        <w:trPr>
          <w:trHeight w:hRule="exact" w:val="357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before="27"/>
              <w:ind w:left="40"/>
              <w:rPr>
                <w:rFonts w:ascii="PMingLiU" w:eastAsia="PMingLiU" w:hAnsi="PMingLiU" w:cs="PMingLiU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w w:val="62"/>
                <w:sz w:val="24"/>
                <w:szCs w:val="24"/>
              </w:rPr>
              <w:t></w:t>
            </w:r>
          </w:p>
        </w:tc>
        <w:tc>
          <w:tcPr>
            <w:tcW w:w="3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before="69"/>
              <w:ind w:left="14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Aries          </w:t>
            </w:r>
            <w:r>
              <w:rPr>
                <w:rFonts w:ascii="Arial Narrow" w:eastAsia="Arial Narrow" w:hAnsi="Arial Narrow" w:cs="Arial Narrow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: 21 Mar</w:t>
            </w:r>
            <w:r>
              <w:rPr>
                <w:rFonts w:ascii="Arial Narrow" w:eastAsia="Arial Narrow" w:hAnsi="Arial Narrow" w:cs="Arial Narrow"/>
                <w:spacing w:val="-2"/>
                <w:sz w:val="24"/>
                <w:szCs w:val="24"/>
              </w:rPr>
              <w:t>e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t - </w:t>
            </w:r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9 April</w:t>
            </w:r>
          </w:p>
        </w:tc>
      </w:tr>
      <w:tr w:rsidR="00446BFC">
        <w:trPr>
          <w:trHeight w:hRule="exact" w:val="275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40"/>
              <w:rPr>
                <w:rFonts w:ascii="PMingLiU" w:eastAsia="PMingLiU" w:hAnsi="PMingLiU" w:cs="PMingLiU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w w:val="62"/>
                <w:sz w:val="24"/>
                <w:szCs w:val="24"/>
              </w:rPr>
              <w:t>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4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Taurus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04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: 20 April - 20 Mei</w:t>
            </w:r>
          </w:p>
        </w:tc>
      </w:tr>
      <w:tr w:rsidR="00446BFC">
        <w:trPr>
          <w:trHeight w:hRule="exact" w:val="275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40"/>
              <w:rPr>
                <w:rFonts w:ascii="PMingLiU" w:eastAsia="PMingLiU" w:hAnsi="PMingLiU" w:cs="PMingLiU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w w:val="62"/>
                <w:sz w:val="24"/>
                <w:szCs w:val="24"/>
              </w:rPr>
              <w:t>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4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Gemini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: 21 Mei - 20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Juni</w:t>
            </w:r>
          </w:p>
        </w:tc>
      </w:tr>
      <w:tr w:rsidR="00446BFC">
        <w:trPr>
          <w:trHeight w:hRule="exact" w:val="275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40"/>
              <w:rPr>
                <w:rFonts w:ascii="PMingLiU" w:eastAsia="PMingLiU" w:hAnsi="PMingLiU" w:cs="PMingLiU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w w:val="62"/>
                <w:sz w:val="24"/>
                <w:szCs w:val="24"/>
              </w:rPr>
              <w:t>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4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Cancer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04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: 21 Juni - 22 Juli</w:t>
            </w:r>
          </w:p>
        </w:tc>
      </w:tr>
      <w:tr w:rsidR="00446BFC">
        <w:trPr>
          <w:trHeight w:hRule="exact" w:val="275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40"/>
              <w:rPr>
                <w:rFonts w:ascii="PMingLiU" w:eastAsia="PMingLiU" w:hAnsi="PMingLiU" w:cs="PMingLiU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w w:val="62"/>
                <w:sz w:val="24"/>
                <w:szCs w:val="24"/>
              </w:rPr>
              <w:t>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4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Leo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0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: 23 Juli - 22 Agustus</w:t>
            </w:r>
          </w:p>
        </w:tc>
      </w:tr>
      <w:tr w:rsidR="00446BFC">
        <w:trPr>
          <w:trHeight w:hRule="exact" w:val="275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40"/>
              <w:rPr>
                <w:rFonts w:ascii="PMingLiU" w:eastAsia="PMingLiU" w:hAnsi="PMingLiU" w:cs="PMingLiU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w w:val="62"/>
                <w:sz w:val="24"/>
                <w:szCs w:val="24"/>
              </w:rPr>
              <w:t>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4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Virgo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0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: 23 Agustus - 22 September</w:t>
            </w:r>
          </w:p>
        </w:tc>
      </w:tr>
      <w:tr w:rsidR="00446BFC">
        <w:trPr>
          <w:trHeight w:hRule="exact" w:val="275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40"/>
              <w:rPr>
                <w:rFonts w:ascii="PMingLiU" w:eastAsia="PMingLiU" w:hAnsi="PMingLiU" w:cs="PMingLiU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w w:val="62"/>
                <w:sz w:val="24"/>
                <w:szCs w:val="24"/>
              </w:rPr>
              <w:t>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4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Libra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0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: 23 September - 22 Oktober</w:t>
            </w:r>
          </w:p>
        </w:tc>
      </w:tr>
      <w:tr w:rsidR="00446BFC">
        <w:trPr>
          <w:trHeight w:hRule="exact" w:val="275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40"/>
              <w:rPr>
                <w:rFonts w:ascii="PMingLiU" w:eastAsia="PMingLiU" w:hAnsi="PMingLiU" w:cs="PMingLiU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w w:val="62"/>
                <w:sz w:val="24"/>
                <w:szCs w:val="24"/>
              </w:rPr>
              <w:t>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4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Scorpio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04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: 23 Oktober - 21 Nopember</w:t>
            </w:r>
          </w:p>
        </w:tc>
      </w:tr>
      <w:tr w:rsidR="00446BFC">
        <w:trPr>
          <w:trHeight w:hRule="exact" w:val="275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40"/>
              <w:rPr>
                <w:rFonts w:ascii="PMingLiU" w:eastAsia="PMingLiU" w:hAnsi="PMingLiU" w:cs="PMingLiU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w w:val="62"/>
                <w:sz w:val="24"/>
                <w:szCs w:val="24"/>
              </w:rPr>
              <w:t>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4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Sagitarius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04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: 22 Nopember - 21 Desember</w:t>
            </w:r>
          </w:p>
        </w:tc>
      </w:tr>
      <w:tr w:rsidR="00446BFC">
        <w:trPr>
          <w:trHeight w:hRule="exact" w:val="275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40"/>
              <w:rPr>
                <w:rFonts w:ascii="PMingLiU" w:eastAsia="PMingLiU" w:hAnsi="PMingLiU" w:cs="PMingLiU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w w:val="62"/>
                <w:sz w:val="24"/>
                <w:szCs w:val="24"/>
              </w:rPr>
              <w:t>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4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Carpicorn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0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: 22 Desember - 19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Januari</w:t>
            </w:r>
          </w:p>
        </w:tc>
      </w:tr>
      <w:tr w:rsidR="00446BFC">
        <w:trPr>
          <w:trHeight w:hRule="exact" w:val="275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40"/>
              <w:rPr>
                <w:rFonts w:ascii="PMingLiU" w:eastAsia="PMingLiU" w:hAnsi="PMingLiU" w:cs="PMingLiU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w w:val="62"/>
                <w:sz w:val="24"/>
                <w:szCs w:val="24"/>
              </w:rPr>
              <w:t>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4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Aquarius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04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: 20 Januari - 18 Februari</w:t>
            </w:r>
          </w:p>
        </w:tc>
      </w:tr>
      <w:tr w:rsidR="00446BFC">
        <w:trPr>
          <w:trHeight w:hRule="exact" w:val="359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40"/>
              <w:rPr>
                <w:rFonts w:ascii="PMingLiU" w:eastAsia="PMingLiU" w:hAnsi="PMingLiU" w:cs="PMingLiU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w w:val="62"/>
                <w:sz w:val="24"/>
                <w:szCs w:val="24"/>
              </w:rPr>
              <w:t>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43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Pisces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446BFC" w:rsidRDefault="001365E9">
            <w:pPr>
              <w:spacing w:line="260" w:lineRule="exact"/>
              <w:ind w:left="104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: 19 Februari - 20 Maret</w:t>
            </w:r>
          </w:p>
        </w:tc>
      </w:tr>
    </w:tbl>
    <w:p w:rsidR="00446BFC" w:rsidRDefault="00446BFC">
      <w:pPr>
        <w:spacing w:before="10" w:line="140" w:lineRule="exact"/>
        <w:rPr>
          <w:sz w:val="14"/>
          <w:szCs w:val="14"/>
        </w:rPr>
      </w:pPr>
    </w:p>
    <w:p w:rsidR="00446BFC" w:rsidRDefault="001365E9">
      <w:pPr>
        <w:spacing w:before="36" w:line="260" w:lineRule="exact"/>
        <w:ind w:left="340" w:right="121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sz w:val="24"/>
          <w:szCs w:val="24"/>
        </w:rPr>
        <w:t>Dengan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asumsi</w:t>
      </w:r>
      <w:r>
        <w:rPr>
          <w:rFonts w:ascii="Arial Narrow" w:eastAsia="Arial Narrow" w:hAnsi="Arial Narrow" w:cs="Arial Narrow"/>
          <w:spacing w:val="1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program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bahwa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tang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g</w:t>
      </w:r>
      <w:r>
        <w:rPr>
          <w:rFonts w:ascii="Arial Narrow" w:eastAsia="Arial Narrow" w:hAnsi="Arial Narrow" w:cs="Arial Narrow"/>
          <w:sz w:val="24"/>
          <w:szCs w:val="24"/>
        </w:rPr>
        <w:t>al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(1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s/d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31)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dan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bulan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(1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s/d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12)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dimasukkan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oleh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i adik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selalu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dalam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keadaan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benar.</w:t>
      </w:r>
      <w:proofErr w:type="gramEnd"/>
    </w:p>
    <w:p w:rsidR="00446BFC" w:rsidRDefault="00446BFC">
      <w:pPr>
        <w:spacing w:before="11" w:line="260" w:lineRule="exact"/>
        <w:rPr>
          <w:sz w:val="26"/>
          <w:szCs w:val="26"/>
        </w:rPr>
      </w:pPr>
    </w:p>
    <w:p w:rsidR="00446BFC" w:rsidRDefault="001365E9">
      <w:pPr>
        <w:ind w:left="34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Input:</w:t>
      </w:r>
    </w:p>
    <w:p w:rsidR="00446BFC" w:rsidRDefault="001365E9">
      <w:pPr>
        <w:ind w:left="34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Baris pertama berisi tanggal (1 ≤ </w:t>
      </w:r>
      <w:r>
        <w:rPr>
          <w:rFonts w:ascii="Arial Narrow" w:eastAsia="Arial Narrow" w:hAnsi="Arial Narrow" w:cs="Arial Narrow"/>
          <w:sz w:val="24"/>
          <w:szCs w:val="24"/>
        </w:rPr>
        <w:t>tanggal 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31 )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, baris kedua berisi bulan ( 1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bulan ≤12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).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Output:</w:t>
      </w:r>
    </w:p>
    <w:p w:rsidR="00446BFC" w:rsidRDefault="001365E9">
      <w:pPr>
        <w:spacing w:line="260" w:lineRule="exact"/>
        <w:ind w:left="340"/>
        <w:rPr>
          <w:rFonts w:ascii="Arial Narrow" w:eastAsia="Arial Narrow" w:hAnsi="Arial Narrow" w:cs="Arial Narrow"/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Berisi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nama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z</w:t>
      </w:r>
      <w:r>
        <w:rPr>
          <w:rFonts w:ascii="Arial Narrow" w:eastAsia="Arial Narrow" w:hAnsi="Arial Narrow" w:cs="Arial Narrow"/>
          <w:sz w:val="24"/>
          <w:szCs w:val="24"/>
        </w:rPr>
        <w:t>odiak dari tanggal yang diinputkan</w:t>
      </w:r>
    </w:p>
    <w:p w:rsidR="00446BFC" w:rsidRDefault="00446BFC">
      <w:pPr>
        <w:spacing w:before="14" w:line="260" w:lineRule="exact"/>
        <w:rPr>
          <w:sz w:val="26"/>
          <w:szCs w:val="26"/>
        </w:rPr>
      </w:pPr>
    </w:p>
    <w:p w:rsidR="00446BFC" w:rsidRDefault="001365E9">
      <w:pPr>
        <w:ind w:left="340"/>
        <w:rPr>
          <w:rFonts w:ascii="Arial Narrow" w:eastAsia="Arial Narrow" w:hAnsi="Arial Narrow" w:cs="Arial Narrow"/>
          <w:sz w:val="24"/>
          <w:szCs w:val="24"/>
        </w:rPr>
        <w:sectPr w:rsidR="00446BFC">
          <w:pgSz w:w="12240" w:h="15840"/>
          <w:pgMar w:top="1760" w:right="1640" w:bottom="280" w:left="1460" w:header="703" w:footer="570" w:gutter="0"/>
          <w:cols w:space="720"/>
        </w:sectPr>
      </w:pPr>
      <w:r>
        <w:pict>
          <v:shape id="_x0000_s1029" type="#_x0000_t202" style="position:absolute;left:0;text-align:left;margin-left:84.05pt;margin-top:13.55pt;width:168.75pt;height:71.4pt;z-index:-25165568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080"/>
                    <w:gridCol w:w="1800"/>
                  </w:tblGrid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315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Input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560" w:right="561"/>
                          <w:jc w:val="center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Output</w:t>
                        </w:r>
                      </w:p>
                    </w:tc>
                  </w:tr>
                  <w:tr w:rsidR="00446BFC">
                    <w:trPr>
                      <w:trHeight w:hRule="exact" w:val="560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CAPRICO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446BFC">
                    <w:trPr>
                      <w:trHeight w:hRule="exact" w:val="560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15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SCORPIO</w:t>
                        </w:r>
                      </w:p>
                    </w:tc>
                  </w:tr>
                </w:tbl>
                <w:p w:rsidR="00446BFC" w:rsidRDefault="00446BFC"/>
              </w:txbxContent>
            </v:textbox>
            <w10:wrap anchorx="page"/>
          </v:shape>
        </w:pict>
      </w:r>
      <w:r>
        <w:rPr>
          <w:rFonts w:ascii="Arial Narrow" w:eastAsia="Arial Narrow" w:hAnsi="Arial Narrow" w:cs="Arial Narrow"/>
          <w:sz w:val="24"/>
          <w:szCs w:val="24"/>
        </w:rPr>
        <w:t>Contoh</w:t>
      </w:r>
    </w:p>
    <w:p w:rsidR="00446BFC" w:rsidRDefault="00446BFC">
      <w:pPr>
        <w:spacing w:before="4" w:line="260" w:lineRule="exact"/>
        <w:rPr>
          <w:sz w:val="26"/>
          <w:szCs w:val="26"/>
        </w:rPr>
      </w:pPr>
    </w:p>
    <w:p w:rsidR="00446BFC" w:rsidRDefault="001365E9">
      <w:pPr>
        <w:spacing w:before="11"/>
        <w:ind w:left="2290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Kasus</w:t>
      </w:r>
      <w:r>
        <w:rPr>
          <w:rFonts w:ascii="Arial Narrow" w:eastAsia="Arial Narrow" w:hAnsi="Arial Narrow" w:cs="Arial Narrow"/>
          <w:b/>
          <w:spacing w:val="-10"/>
          <w:sz w:val="40"/>
          <w:szCs w:val="40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40"/>
          <w:szCs w:val="40"/>
        </w:rPr>
        <w:t>K :</w:t>
      </w:r>
      <w:proofErr w:type="gramEnd"/>
      <w:r>
        <w:rPr>
          <w:rFonts w:ascii="Arial Narrow" w:eastAsia="Arial Narrow" w:hAnsi="Arial Narrow" w:cs="Arial Narrow"/>
          <w:b/>
          <w:sz w:val="40"/>
          <w:szCs w:val="40"/>
        </w:rPr>
        <w:t xml:space="preserve"> Ganjil</w:t>
      </w:r>
      <w:r>
        <w:rPr>
          <w:rFonts w:ascii="Arial Narrow" w:eastAsia="Arial Narrow" w:hAnsi="Arial Narrow" w:cs="Arial Narrow"/>
          <w:b/>
          <w:spacing w:val="-9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b/>
          <w:sz w:val="40"/>
          <w:szCs w:val="40"/>
        </w:rPr>
        <w:t>yang Serakah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119"/>
        <w:jc w:val="both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sz w:val="24"/>
          <w:szCs w:val="24"/>
        </w:rPr>
        <w:t>Pada sebuah kisah hiduplah</w:t>
      </w:r>
      <w:r>
        <w:rPr>
          <w:rFonts w:ascii="Arial Narrow" w:eastAsia="Arial Narrow" w:hAnsi="Arial Narrow" w:cs="Arial Narrow"/>
          <w:sz w:val="24"/>
          <w:szCs w:val="24"/>
        </w:rPr>
        <w:t xml:space="preserve"> 2 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ang anak bersaudara, yaitu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pacing w:val="-1"/>
          <w:sz w:val="24"/>
          <w:szCs w:val="24"/>
        </w:rPr>
        <w:t>g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anjil </w:t>
      </w:r>
      <w:r>
        <w:rPr>
          <w:rFonts w:ascii="Arial Narrow" w:eastAsia="Arial Narrow" w:hAnsi="Arial Narrow" w:cs="Arial Narrow"/>
          <w:sz w:val="24"/>
          <w:szCs w:val="24"/>
        </w:rPr>
        <w:t xml:space="preserve">dan </w:t>
      </w:r>
      <w:r>
        <w:rPr>
          <w:rFonts w:ascii="Arial Narrow" w:eastAsia="Arial Narrow" w:hAnsi="Arial Narrow" w:cs="Arial Narrow"/>
          <w:b/>
          <w:sz w:val="24"/>
          <w:szCs w:val="24"/>
        </w:rPr>
        <w:t>genap.</w:t>
      </w:r>
      <w:proofErr w:type="gramEnd"/>
      <w:r>
        <w:rPr>
          <w:rFonts w:ascii="Arial Narrow" w:eastAsia="Arial Narrow" w:hAnsi="Arial Narrow" w:cs="Arial Narrow"/>
          <w:b/>
          <w:spacing w:val="8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Suatu ketika mereka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mendapat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buah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jeruk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dari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pamannya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s</w:t>
      </w:r>
      <w:r>
        <w:rPr>
          <w:rFonts w:ascii="Arial Narrow" w:eastAsia="Arial Narrow" w:hAnsi="Arial Narrow" w:cs="Arial Narrow"/>
          <w:sz w:val="24"/>
          <w:szCs w:val="24"/>
        </w:rPr>
        <w:t>eban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ak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9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buah.</w:t>
      </w:r>
      <w:proofErr w:type="gramEnd"/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Si ganjil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pun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mengambil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7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bu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h jeruknya</w:t>
      </w:r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dan</w:t>
      </w:r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</w:t>
      </w:r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genap</w:t>
      </w:r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hanya</w:t>
      </w:r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diberi</w:t>
      </w:r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2.</w:t>
      </w:r>
      <w:proofErr w:type="gramEnd"/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Terinspir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as</w:t>
      </w:r>
      <w:r>
        <w:rPr>
          <w:rFonts w:ascii="Arial Narrow" w:eastAsia="Arial Narrow" w:hAnsi="Arial Narrow" w:cs="Arial Narrow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dari</w:t>
      </w:r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cerita</w:t>
      </w:r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tersebut</w:t>
      </w:r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seorang</w:t>
      </w:r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kakek</w:t>
      </w:r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tua</w:t>
      </w:r>
      <w:r>
        <w:rPr>
          <w:rFonts w:ascii="Arial Narrow" w:eastAsia="Arial Narrow" w:hAnsi="Arial Narrow" w:cs="Arial Narrow"/>
          <w:spacing w:val="3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 kaya raya</w:t>
      </w:r>
      <w:r>
        <w:rPr>
          <w:rFonts w:ascii="Arial Narrow" w:eastAsia="Arial Narrow" w:hAnsi="Arial Narrow" w:cs="Arial Narrow"/>
          <w:sz w:val="24"/>
          <w:szCs w:val="24"/>
        </w:rPr>
        <w:t xml:space="preserve"> akan memberikan hadiah kepada cucun</w:t>
      </w:r>
      <w:r>
        <w:rPr>
          <w:rFonts w:ascii="Arial Narrow" w:eastAsia="Arial Narrow" w:hAnsi="Arial Narrow" w:cs="Arial Narrow"/>
          <w:spacing w:val="3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a berdasarkan nilai matematika yang didapat dalam</w:t>
      </w:r>
      <w:r>
        <w:rPr>
          <w:rFonts w:ascii="Arial Narrow" w:eastAsia="Arial Narrow" w:hAnsi="Arial Narrow" w:cs="Arial Narrow"/>
          <w:spacing w:val="4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ulangan,</w:t>
      </w:r>
      <w:r>
        <w:rPr>
          <w:rFonts w:ascii="Arial Narrow" w:eastAsia="Arial Narrow" w:hAnsi="Arial Narrow" w:cs="Arial Narrow"/>
          <w:spacing w:val="4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bila</w:t>
      </w:r>
      <w:r>
        <w:rPr>
          <w:rFonts w:ascii="Arial Narrow" w:eastAsia="Arial Narrow" w:hAnsi="Arial Narrow" w:cs="Arial Narrow"/>
          <w:spacing w:val="4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nilai</w:t>
      </w:r>
      <w:r>
        <w:rPr>
          <w:rFonts w:ascii="Arial Narrow" w:eastAsia="Arial Narrow" w:hAnsi="Arial Narrow" w:cs="Arial Narrow"/>
          <w:spacing w:val="4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ulang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nnya</w:t>
      </w:r>
      <w:r>
        <w:rPr>
          <w:rFonts w:ascii="Arial Narrow" w:eastAsia="Arial Narrow" w:hAnsi="Arial Narrow" w:cs="Arial Narrow"/>
          <w:spacing w:val="4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ganjil</w:t>
      </w:r>
      <w:r>
        <w:rPr>
          <w:rFonts w:ascii="Arial Narrow" w:eastAsia="Arial Narrow" w:hAnsi="Arial Narrow" w:cs="Arial Narrow"/>
          <w:spacing w:val="4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maka</w:t>
      </w:r>
      <w:r>
        <w:rPr>
          <w:rFonts w:ascii="Arial Narrow" w:eastAsia="Arial Narrow" w:hAnsi="Arial Narrow" w:cs="Arial Narrow"/>
          <w:spacing w:val="4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akan</w:t>
      </w:r>
      <w:r>
        <w:rPr>
          <w:rFonts w:ascii="Arial Narrow" w:eastAsia="Arial Narrow" w:hAnsi="Arial Narrow" w:cs="Arial Narrow"/>
          <w:spacing w:val="4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diberikan</w:t>
      </w:r>
      <w:r>
        <w:rPr>
          <w:rFonts w:ascii="Arial Narrow" w:eastAsia="Arial Narrow" w:hAnsi="Arial Narrow" w:cs="Arial Narrow"/>
          <w:spacing w:val="4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hadiah</w:t>
      </w:r>
      <w:r>
        <w:rPr>
          <w:rFonts w:ascii="Arial Narrow" w:eastAsia="Arial Narrow" w:hAnsi="Arial Narrow" w:cs="Arial Narrow"/>
          <w:spacing w:val="4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sebanyak</w:t>
      </w:r>
      <w:r>
        <w:rPr>
          <w:rFonts w:ascii="Arial Narrow" w:eastAsia="Arial Narrow" w:hAnsi="Arial Narrow" w:cs="Arial Narrow"/>
          <w:spacing w:val="4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7</w:t>
      </w:r>
      <w:r>
        <w:rPr>
          <w:rFonts w:ascii="Arial Narrow" w:eastAsia="Arial Narrow" w:hAnsi="Arial Narrow" w:cs="Arial Narrow"/>
          <w:spacing w:val="4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kali</w:t>
      </w:r>
      <w:r>
        <w:rPr>
          <w:rFonts w:ascii="Arial Narrow" w:eastAsia="Arial Narrow" w:hAnsi="Arial Narrow" w:cs="Arial Narrow"/>
          <w:spacing w:val="4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dari nilainya dan bila genap maka akan diberi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an hadiah sebanyak 2 kali dari nilainya.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1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Tugas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anda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adalah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 xml:space="preserve">buat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program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untuk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membantu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si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 xml:space="preserve">ek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dalam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menentukan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berapa banyak hadiah yang harus diberikan kepada cucunya berdasarkan nilai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didapat.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27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Input:</w:t>
      </w:r>
    </w:p>
    <w:p w:rsidR="00446BFC" w:rsidRDefault="001365E9">
      <w:pPr>
        <w:spacing w:line="260" w:lineRule="exact"/>
        <w:ind w:left="340" w:right="4124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Berisi nilai yang didapat oleh cucunya (1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nilai 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10)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17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Output:</w:t>
      </w:r>
    </w:p>
    <w:p w:rsidR="00446BFC" w:rsidRDefault="001365E9">
      <w:pPr>
        <w:ind w:left="340" w:right="5325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Banyaknya hadiah yang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akan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diberikan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31"/>
        <w:jc w:val="both"/>
        <w:rPr>
          <w:rFonts w:ascii="Arial Narrow" w:eastAsia="Arial Narrow" w:hAnsi="Arial Narrow" w:cs="Arial Narrow"/>
          <w:sz w:val="24"/>
          <w:szCs w:val="24"/>
        </w:rPr>
        <w:sectPr w:rsidR="00446BFC">
          <w:pgSz w:w="12240" w:h="15840"/>
          <w:pgMar w:top="1760" w:right="1640" w:bottom="280" w:left="1460" w:header="703" w:footer="570" w:gutter="0"/>
          <w:cols w:space="720"/>
        </w:sectPr>
      </w:pPr>
      <w:r>
        <w:pict>
          <v:shape id="_x0000_s1028" type="#_x0000_t202" style="position:absolute;left:0;text-align:left;margin-left:84.05pt;margin-top:13.45pt;width:168.75pt;height:43.9pt;z-index:-25165465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080"/>
                    <w:gridCol w:w="1800"/>
                  </w:tblGrid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315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Input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560" w:right="561"/>
                          <w:jc w:val="center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Output</w:t>
                        </w:r>
                      </w:p>
                    </w:tc>
                  </w:tr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49</w:t>
                        </w:r>
                      </w:p>
                    </w:tc>
                  </w:tr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</w:tr>
                </w:tbl>
                <w:p w:rsidR="00446BFC" w:rsidRDefault="00446BFC"/>
              </w:txbxContent>
            </v:textbox>
            <w10:wrap anchorx="page"/>
          </v:shape>
        </w:pict>
      </w:r>
      <w:r>
        <w:rPr>
          <w:rFonts w:ascii="Arial Narrow" w:eastAsia="Arial Narrow" w:hAnsi="Arial Narrow" w:cs="Arial Narrow"/>
          <w:sz w:val="24"/>
          <w:szCs w:val="24"/>
        </w:rPr>
        <w:t>Contoh</w:t>
      </w:r>
    </w:p>
    <w:p w:rsidR="00446BFC" w:rsidRDefault="00446BFC">
      <w:pPr>
        <w:spacing w:before="4" w:line="260" w:lineRule="exact"/>
        <w:rPr>
          <w:sz w:val="26"/>
          <w:szCs w:val="26"/>
        </w:rPr>
      </w:pPr>
    </w:p>
    <w:p w:rsidR="00446BFC" w:rsidRDefault="001365E9">
      <w:pPr>
        <w:spacing w:before="11"/>
        <w:ind w:left="3489" w:right="3310"/>
        <w:jc w:val="center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Kasus</w:t>
      </w:r>
      <w:r>
        <w:rPr>
          <w:rFonts w:ascii="Arial Narrow" w:eastAsia="Arial Narrow" w:hAnsi="Arial Narrow" w:cs="Arial Narrow"/>
          <w:b/>
          <w:spacing w:val="-10"/>
          <w:sz w:val="40"/>
          <w:szCs w:val="40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40"/>
          <w:szCs w:val="40"/>
        </w:rPr>
        <w:t>L :</w:t>
      </w:r>
      <w:proofErr w:type="gramEnd"/>
      <w:r>
        <w:rPr>
          <w:rFonts w:ascii="Arial Narrow" w:eastAsia="Arial Narrow" w:hAnsi="Arial Narrow" w:cs="Arial Narrow"/>
          <w:b/>
          <w:sz w:val="40"/>
          <w:szCs w:val="40"/>
        </w:rPr>
        <w:t xml:space="preserve"> THR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117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Sebagai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anak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pertama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dan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sudah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bekerja,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G</w:t>
      </w:r>
      <w:r>
        <w:rPr>
          <w:rFonts w:ascii="Arial Narrow" w:eastAsia="Arial Narrow" w:hAnsi="Arial Narrow" w:cs="Arial Narrow"/>
          <w:sz w:val="24"/>
          <w:szCs w:val="24"/>
        </w:rPr>
        <w:t>anteng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setiap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lebaran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”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dipaksa”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</w:t>
      </w:r>
      <w:r>
        <w:rPr>
          <w:rFonts w:ascii="Arial Narrow" w:eastAsia="Arial Narrow" w:hAnsi="Arial Narrow" w:cs="Arial Narrow"/>
          <w:spacing w:val="3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bagi-bagi THR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buat   dua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orang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adiknya.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Besar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THR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rgantung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dari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berapa</w:t>
      </w:r>
      <w:r>
        <w:rPr>
          <w:rFonts w:ascii="Arial Narrow" w:eastAsia="Arial Narrow" w:hAnsi="Arial Narrow" w:cs="Arial Narrow"/>
          <w:spacing w:val="19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persen</w:t>
      </w:r>
      <w:r>
        <w:rPr>
          <w:rFonts w:ascii="Arial Narrow" w:eastAsia="Arial Narrow" w:hAnsi="Arial Narrow" w:cs="Arial Narrow"/>
          <w:spacing w:val="2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dari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total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THR</w:t>
      </w:r>
      <w:r>
        <w:rPr>
          <w:rFonts w:ascii="Arial Narrow" w:eastAsia="Arial Narrow" w:hAnsi="Arial Narrow" w:cs="Arial Narrow"/>
          <w:spacing w:val="1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 diterima  dari  perusahaan  tempat  dia  bekerja  yang  akan  dibagikan  un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 xml:space="preserve">uk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adik-adi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 xml:space="preserve">nya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dan minimum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adik-adiknya itu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harus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tamat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50%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dari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total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hari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puasa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untuk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mendapatkan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dari kakaknya  yang  ganteng  </w:t>
      </w:r>
      <w:r>
        <w:rPr>
          <w:rFonts w:ascii="Arial Narrow" w:eastAsia="Arial Narrow" w:hAnsi="Arial Narrow" w:cs="Arial Narrow"/>
          <w:sz w:val="24"/>
          <w:szCs w:val="24"/>
        </w:rPr>
        <w:t xml:space="preserve">tersebut.  Jumlah  THR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  akan  diterima  dari  kakaknya  adalah prosentase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jumlah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hari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mereka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tamat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puasa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kali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dengan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jumlah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uang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HR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ang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akan</w:t>
      </w:r>
      <w:r>
        <w:rPr>
          <w:rFonts w:ascii="Arial Narrow" w:eastAsia="Arial Narrow" w:hAnsi="Arial Narrow" w:cs="Arial Narrow"/>
          <w:spacing w:val="2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diterima per orang. Asumsi total hari puasa adalah 30 hari.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27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Input:</w:t>
      </w:r>
    </w:p>
    <w:p w:rsidR="00446BFC" w:rsidRDefault="001365E9">
      <w:pPr>
        <w:spacing w:line="260" w:lineRule="exact"/>
        <w:ind w:left="340" w:right="119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pertama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berisi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jJumlah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gaji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THR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(300000</w:t>
      </w:r>
      <w:r>
        <w:rPr>
          <w:rFonts w:ascii="Arial Narrow" w:eastAsia="Arial Narrow" w:hAnsi="Arial Narrow" w:cs="Arial Narrow"/>
          <w:spacing w:val="1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≤</w:t>
      </w:r>
      <w:r>
        <w:rPr>
          <w:rFonts w:ascii="Arial Narrow" w:eastAsia="Arial Narrow" w:hAnsi="Arial Narrow" w:cs="Arial Narrow"/>
          <w:spacing w:val="1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nilai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≤</w:t>
      </w:r>
      <w:r>
        <w:rPr>
          <w:rFonts w:ascii="Arial Narrow" w:eastAsia="Arial Narrow" w:hAnsi="Arial Narrow" w:cs="Arial Narrow"/>
          <w:spacing w:val="17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5000000),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kedua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berisi</w:t>
      </w:r>
      <w:r>
        <w:rPr>
          <w:rFonts w:ascii="Arial Narrow" w:eastAsia="Arial Narrow" w:hAnsi="Arial Narrow" w:cs="Arial Narrow"/>
          <w:spacing w:val="16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prosentase</w:t>
      </w:r>
    </w:p>
    <w:p w:rsidR="00446BFC" w:rsidRDefault="001365E9">
      <w:pPr>
        <w:ind w:left="340" w:right="12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THR yang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an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dibagikan (15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nilai 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30), baris ketiga berisi jumlah hari tamat puasa untuk adik kesatu (0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≤ Jhari1 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30) dan baris keempat berisi jumlah hari tamat puasa untuk adik kedua (0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≤ </w:t>
      </w:r>
      <w:r>
        <w:rPr>
          <w:rFonts w:ascii="Arial Narrow" w:eastAsia="Arial Narrow" w:hAnsi="Arial Narrow" w:cs="Arial Narrow"/>
          <w:sz w:val="24"/>
          <w:szCs w:val="24"/>
        </w:rPr>
        <w:t>Jhari2 ≤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30)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17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Output:</w:t>
      </w:r>
    </w:p>
    <w:p w:rsidR="00446BFC" w:rsidRDefault="001365E9">
      <w:pPr>
        <w:spacing w:line="260" w:lineRule="exact"/>
        <w:ind w:left="340" w:right="3177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Banyaknya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 xml:space="preserve">HR yang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akan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diberikan untuk masing-masing adik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31"/>
        <w:jc w:val="both"/>
        <w:rPr>
          <w:rFonts w:ascii="Arial Narrow" w:eastAsia="Arial Narrow" w:hAnsi="Arial Narrow" w:cs="Arial Narrow"/>
          <w:sz w:val="24"/>
          <w:szCs w:val="24"/>
        </w:rPr>
        <w:sectPr w:rsidR="00446BFC">
          <w:pgSz w:w="12240" w:h="15840"/>
          <w:pgMar w:top="1760" w:right="1640" w:bottom="280" w:left="1460" w:header="703" w:footer="570" w:gutter="0"/>
          <w:cols w:space="720"/>
        </w:sectPr>
      </w:pPr>
      <w:r>
        <w:pict>
          <v:shape id="_x0000_s1027" type="#_x0000_t202" style="position:absolute;left:0;text-align:left;margin-left:84.05pt;margin-top:13.55pt;width:168.75pt;height:126.5pt;z-index:-25165363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080"/>
                    <w:gridCol w:w="1800"/>
                  </w:tblGrid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315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Input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560" w:right="561"/>
                          <w:jc w:val="center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Output</w:t>
                        </w:r>
                      </w:p>
                    </w:tc>
                  </w:tr>
                  <w:tr w:rsidR="00446BFC">
                    <w:trPr>
                      <w:trHeight w:hRule="exact" w:val="1111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1000000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30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100000</w:t>
                        </w:r>
                      </w:p>
                    </w:tc>
                  </w:tr>
                  <w:tr w:rsidR="00446BFC">
                    <w:trPr>
                      <w:trHeight w:hRule="exact" w:val="111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500000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15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15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187500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375000</w:t>
                        </w:r>
                      </w:p>
                    </w:tc>
                  </w:tr>
                </w:tbl>
                <w:p w:rsidR="00446BFC" w:rsidRDefault="00446BFC"/>
              </w:txbxContent>
            </v:textbox>
            <w10:wrap anchorx="page"/>
          </v:shape>
        </w:pict>
      </w:r>
      <w:r>
        <w:rPr>
          <w:rFonts w:ascii="Arial Narrow" w:eastAsia="Arial Narrow" w:hAnsi="Arial Narrow" w:cs="Arial Narrow"/>
          <w:sz w:val="24"/>
          <w:szCs w:val="24"/>
        </w:rPr>
        <w:t>Contoh</w:t>
      </w:r>
    </w:p>
    <w:p w:rsidR="00446BFC" w:rsidRDefault="00446BFC">
      <w:pPr>
        <w:spacing w:before="4" w:line="260" w:lineRule="exact"/>
        <w:rPr>
          <w:sz w:val="26"/>
          <w:szCs w:val="26"/>
        </w:rPr>
      </w:pPr>
    </w:p>
    <w:p w:rsidR="00446BFC" w:rsidRDefault="001365E9">
      <w:pPr>
        <w:spacing w:before="11"/>
        <w:ind w:left="2547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b/>
          <w:sz w:val="40"/>
          <w:szCs w:val="40"/>
        </w:rPr>
        <w:t>Kasus</w:t>
      </w:r>
      <w:r>
        <w:rPr>
          <w:rFonts w:ascii="Arial Narrow" w:eastAsia="Arial Narrow" w:hAnsi="Arial Narrow" w:cs="Arial Narrow"/>
          <w:b/>
          <w:spacing w:val="-10"/>
          <w:sz w:val="40"/>
          <w:szCs w:val="40"/>
        </w:rPr>
        <w:t xml:space="preserve"> </w:t>
      </w:r>
      <w:proofErr w:type="gramStart"/>
      <w:r>
        <w:rPr>
          <w:rFonts w:ascii="Arial Narrow" w:eastAsia="Arial Narrow" w:hAnsi="Arial Narrow" w:cs="Arial Narrow"/>
          <w:b/>
          <w:sz w:val="40"/>
          <w:szCs w:val="40"/>
        </w:rPr>
        <w:t>M</w:t>
      </w:r>
      <w:r>
        <w:rPr>
          <w:rFonts w:ascii="Arial Narrow" w:eastAsia="Arial Narrow" w:hAnsi="Arial Narrow" w:cs="Arial Narrow"/>
          <w:b/>
          <w:spacing w:val="-3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b/>
          <w:sz w:val="40"/>
          <w:szCs w:val="40"/>
        </w:rPr>
        <w:t>:</w:t>
      </w:r>
      <w:proofErr w:type="gramEnd"/>
      <w:r>
        <w:rPr>
          <w:rFonts w:ascii="Arial Narrow" w:eastAsia="Arial Narrow" w:hAnsi="Arial Narrow" w:cs="Arial Narrow"/>
          <w:b/>
          <w:sz w:val="40"/>
          <w:szCs w:val="40"/>
        </w:rPr>
        <w:t xml:space="preserve"> Menghitung Hari</w:t>
      </w:r>
    </w:p>
    <w:p w:rsidR="00446BFC" w:rsidRDefault="00446BFC">
      <w:pPr>
        <w:spacing w:before="16" w:line="260" w:lineRule="exact"/>
        <w:rPr>
          <w:sz w:val="26"/>
          <w:szCs w:val="26"/>
        </w:rPr>
      </w:pPr>
    </w:p>
    <w:p w:rsidR="00446BFC" w:rsidRDefault="001365E9">
      <w:pPr>
        <w:ind w:left="340" w:right="119"/>
        <w:jc w:val="both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sz w:val="24"/>
          <w:szCs w:val="24"/>
        </w:rPr>
        <w:t>Alkisah ada seseorang yang merasa sangat be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untung sekali dan orang tersebut tidak pernah bosan   menghitung   kesenangan   yang   dirasak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nnya   setiap   hari.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Dia 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akan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  berdoa 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dan mengucapkan</w:t>
      </w:r>
      <w:r>
        <w:rPr>
          <w:rFonts w:ascii="Arial Narrow" w:eastAsia="Arial Narrow" w:hAnsi="Arial Narrow" w:cs="Arial Narrow"/>
          <w:spacing w:val="5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syukur</w:t>
      </w:r>
      <w:r>
        <w:rPr>
          <w:rFonts w:ascii="Arial Narrow" w:eastAsia="Arial Narrow" w:hAnsi="Arial Narrow" w:cs="Arial Narrow"/>
          <w:spacing w:val="5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sejumlah</w:t>
      </w:r>
      <w:r>
        <w:rPr>
          <w:rFonts w:ascii="Arial Narrow" w:eastAsia="Arial Narrow" w:hAnsi="Arial Narrow" w:cs="Arial Narrow"/>
          <w:spacing w:val="5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hari</w:t>
      </w:r>
      <w:r>
        <w:rPr>
          <w:rFonts w:ascii="Arial Narrow" w:eastAsia="Arial Narrow" w:hAnsi="Arial Narrow" w:cs="Arial Narrow"/>
          <w:spacing w:val="5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yang</w:t>
      </w:r>
      <w:r>
        <w:rPr>
          <w:rFonts w:ascii="Arial Narrow" w:eastAsia="Arial Narrow" w:hAnsi="Arial Narrow" w:cs="Arial Narrow"/>
          <w:spacing w:val="5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sudah</w:t>
      </w:r>
      <w:r>
        <w:rPr>
          <w:rFonts w:ascii="Arial Narrow" w:eastAsia="Arial Narrow" w:hAnsi="Arial Narrow" w:cs="Arial Narrow"/>
          <w:spacing w:val="5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dia</w:t>
      </w:r>
      <w:r>
        <w:rPr>
          <w:rFonts w:ascii="Arial Narrow" w:eastAsia="Arial Narrow" w:hAnsi="Arial Narrow" w:cs="Arial Narrow"/>
          <w:spacing w:val="5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lalui.</w:t>
      </w:r>
      <w:r>
        <w:rPr>
          <w:rFonts w:ascii="Arial Narrow" w:eastAsia="Arial Narrow" w:hAnsi="Arial Narrow" w:cs="Arial Narrow"/>
          <w:spacing w:val="52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Ban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>t</w:t>
      </w:r>
      <w:r>
        <w:rPr>
          <w:rFonts w:ascii="Arial Narrow" w:eastAsia="Arial Narrow" w:hAnsi="Arial Narrow" w:cs="Arial Narrow"/>
          <w:sz w:val="24"/>
          <w:szCs w:val="24"/>
        </w:rPr>
        <w:t>uin</w:t>
      </w:r>
      <w:r>
        <w:rPr>
          <w:rFonts w:ascii="Arial Narrow" w:eastAsia="Arial Narrow" w:hAnsi="Arial Narrow" w:cs="Arial Narrow"/>
          <w:spacing w:val="5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ne</w:t>
      </w:r>
      <w:r>
        <w:rPr>
          <w:rFonts w:ascii="Arial Narrow" w:eastAsia="Arial Narrow" w:hAnsi="Arial Narrow" w:cs="Arial Narrow"/>
          <w:spacing w:val="5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ang</w:t>
      </w:r>
      <w:r>
        <w:rPr>
          <w:rFonts w:ascii="Arial Narrow" w:eastAsia="Arial Narrow" w:hAnsi="Arial Narrow" w:cs="Arial Narrow"/>
          <w:spacing w:val="5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buat</w:t>
      </w:r>
      <w:r>
        <w:rPr>
          <w:rFonts w:ascii="Arial Narrow" w:eastAsia="Arial Narrow" w:hAnsi="Arial Narrow" w:cs="Arial Narrow"/>
          <w:spacing w:val="5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menghitung berapa banyak hari </w:t>
      </w:r>
      <w:r>
        <w:rPr>
          <w:rFonts w:ascii="Arial Narrow" w:eastAsia="Arial Narrow" w:hAnsi="Arial Narrow" w:cs="Arial Narrow"/>
          <w:sz w:val="24"/>
          <w:szCs w:val="24"/>
        </w:rPr>
        <w:t>yang sudah dia lalui biar ga</w:t>
      </w:r>
      <w:r>
        <w:rPr>
          <w:rFonts w:ascii="Arial Narrow" w:eastAsia="Arial Narrow" w:hAnsi="Arial Narrow" w:cs="Arial Narrow"/>
          <w:spacing w:val="2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salah ngitung hari yang harus dis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ukurinya.</w:t>
      </w:r>
      <w:proofErr w:type="gramEnd"/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27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Input:</w:t>
      </w:r>
    </w:p>
    <w:p w:rsidR="00446BFC" w:rsidRDefault="001365E9">
      <w:pPr>
        <w:spacing w:before="6" w:line="260" w:lineRule="exact"/>
        <w:ind w:left="340" w:right="118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pertama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tanggal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awal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(hari-bulan-tahun),</w:t>
      </w:r>
      <w:r>
        <w:rPr>
          <w:rFonts w:ascii="Arial Narrow" w:eastAsia="Arial Narrow" w:hAnsi="Arial Narrow" w:cs="Arial Narrow"/>
          <w:spacing w:val="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baris</w:t>
      </w:r>
      <w:r>
        <w:rPr>
          <w:rFonts w:ascii="Arial Narrow" w:eastAsia="Arial Narrow" w:hAnsi="Arial Narrow" w:cs="Arial Narrow"/>
          <w:spacing w:val="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kedua</w:t>
      </w:r>
      <w:r>
        <w:rPr>
          <w:rFonts w:ascii="Arial Narrow" w:eastAsia="Arial Narrow" w:hAnsi="Arial Narrow" w:cs="Arial Narrow"/>
          <w:spacing w:val="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berisi</w:t>
      </w:r>
      <w:r>
        <w:rPr>
          <w:rFonts w:ascii="Arial Narrow" w:eastAsia="Arial Narrow" w:hAnsi="Arial Narrow" w:cs="Arial Narrow"/>
          <w:spacing w:val="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tanggal</w:t>
      </w:r>
      <w:r>
        <w:rPr>
          <w:rFonts w:ascii="Arial Narrow" w:eastAsia="Arial Narrow" w:hAnsi="Arial Narrow" w:cs="Arial Narrow"/>
          <w:spacing w:val="13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z w:val="24"/>
          <w:szCs w:val="24"/>
        </w:rPr>
        <w:t>hir</w:t>
      </w:r>
      <w:r>
        <w:rPr>
          <w:rFonts w:ascii="Arial Narrow" w:eastAsia="Arial Narrow" w:hAnsi="Arial Narrow" w:cs="Arial Narrow"/>
          <w:spacing w:val="1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(hari-bulan-tahun).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Jumlah hari setiap bulann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</w:t>
      </w:r>
      <w:r>
        <w:rPr>
          <w:rFonts w:ascii="Arial Narrow" w:eastAsia="Arial Narrow" w:hAnsi="Arial Narrow" w:cs="Arial Narrow"/>
          <w:sz w:val="24"/>
          <w:szCs w:val="24"/>
        </w:rPr>
        <w:t>a se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uai dengan ketentuan yang berlaku.</w:t>
      </w:r>
      <w:proofErr w:type="gramEnd"/>
    </w:p>
    <w:p w:rsidR="00446BFC" w:rsidRDefault="00446BFC">
      <w:pPr>
        <w:spacing w:before="11" w:line="260" w:lineRule="exact"/>
        <w:rPr>
          <w:sz w:val="26"/>
          <w:szCs w:val="26"/>
        </w:rPr>
      </w:pPr>
    </w:p>
    <w:p w:rsidR="00446BFC" w:rsidRDefault="001365E9">
      <w:pPr>
        <w:ind w:left="340" w:right="7743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Output: </w:t>
      </w:r>
      <w:r>
        <w:rPr>
          <w:rFonts w:ascii="Arial Narrow" w:eastAsia="Arial Narrow" w:hAnsi="Arial Narrow" w:cs="Arial Narrow"/>
          <w:sz w:val="24"/>
          <w:szCs w:val="24"/>
        </w:rPr>
        <w:t>Jumlah hari</w:t>
      </w:r>
    </w:p>
    <w:p w:rsidR="00446BFC" w:rsidRDefault="00446BFC">
      <w:pPr>
        <w:spacing w:before="15" w:line="260" w:lineRule="exact"/>
        <w:rPr>
          <w:sz w:val="26"/>
          <w:szCs w:val="26"/>
        </w:rPr>
      </w:pPr>
    </w:p>
    <w:p w:rsidR="00446BFC" w:rsidRDefault="001365E9">
      <w:pPr>
        <w:ind w:left="340" w:right="8131"/>
        <w:jc w:val="both"/>
        <w:rPr>
          <w:rFonts w:ascii="Arial Narrow" w:eastAsia="Arial Narrow" w:hAnsi="Arial Narrow" w:cs="Arial Narrow"/>
          <w:sz w:val="24"/>
          <w:szCs w:val="24"/>
        </w:rPr>
      </w:pPr>
      <w:r>
        <w:pict>
          <v:shape id="_x0000_s1026" type="#_x0000_t202" style="position:absolute;left:0;text-align:left;margin-left:84.05pt;margin-top:13.45pt;width:186.75pt;height:71.45pt;z-index:-25165260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"/>
                    <w:gridCol w:w="1440"/>
                    <w:gridCol w:w="1800"/>
                  </w:tblGrid>
                  <w:tr w:rsidR="00446BFC">
                    <w:trPr>
                      <w:trHeight w:hRule="exact" w:val="28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457" w:right="457"/>
                          <w:jc w:val="center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Input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560" w:right="561"/>
                          <w:jc w:val="center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Output</w:t>
                        </w:r>
                      </w:p>
                    </w:tc>
                  </w:tr>
                  <w:tr w:rsidR="00446BFC">
                    <w:trPr>
                      <w:trHeight w:hRule="exact" w:val="5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15 11 2010</w:t>
                        </w:r>
                      </w:p>
                      <w:p w:rsidR="00446BFC" w:rsidRDefault="001365E9">
                        <w:pPr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17 11 2010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 hari</w:t>
                        </w:r>
                      </w:p>
                    </w:tc>
                  </w:tr>
                  <w:tr w:rsidR="00446BFC">
                    <w:trPr>
                      <w:trHeight w:hRule="exact" w:val="560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1 1 2010</w:t>
                        </w:r>
                      </w:p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1 3 2010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6BFC" w:rsidRDefault="001365E9">
                        <w:pPr>
                          <w:spacing w:line="260" w:lineRule="exact"/>
                          <w:ind w:left="102"/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24"/>
                            <w:szCs w:val="24"/>
                          </w:rPr>
                          <w:t>59 hari</w:t>
                        </w:r>
                      </w:p>
                    </w:tc>
                  </w:tr>
                </w:tbl>
                <w:p w:rsidR="00446BFC" w:rsidRDefault="00446BFC"/>
              </w:txbxContent>
            </v:textbox>
            <w10:wrap anchorx="page"/>
          </v:shape>
        </w:pict>
      </w:r>
      <w:r>
        <w:rPr>
          <w:rFonts w:ascii="Arial Narrow" w:eastAsia="Arial Narrow" w:hAnsi="Arial Narrow" w:cs="Arial Narrow"/>
          <w:sz w:val="24"/>
          <w:szCs w:val="24"/>
        </w:rPr>
        <w:t>Contoh</w:t>
      </w:r>
    </w:p>
    <w:sectPr w:rsidR="00446BFC">
      <w:pgSz w:w="12240" w:h="15840"/>
      <w:pgMar w:top="1760" w:right="1640" w:bottom="280" w:left="1460" w:header="703" w:footer="5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5E9" w:rsidRDefault="001365E9">
      <w:r>
        <w:separator/>
      </w:r>
    </w:p>
  </w:endnote>
  <w:endnote w:type="continuationSeparator" w:id="0">
    <w:p w:rsidR="001365E9" w:rsidRDefault="00136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BFC" w:rsidRDefault="001365E9">
    <w:pPr>
      <w:spacing w:line="200" w:lineRule="exact"/>
    </w:pPr>
    <w:r>
      <w:pict>
        <v:group id="_x0000_s2052" style="position:absolute;margin-left:88.5pt;margin-top:743.2pt;width:435pt;height:0;z-index:-251658752;mso-position-horizontal-relative:page;mso-position-vertical-relative:page" coordorigin="1770,14864" coordsize="8700,0">
          <v:shape id="_x0000_s2053" style="position:absolute;left:1770;top:14864;width:8700;height:0" coordorigin="1770,14864" coordsize="8700,0" path="m1770,14864r8700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745.7pt;width:115.2pt;height:11pt;z-index:-251657728;mso-position-horizontal-relative:page;mso-position-vertical-relative:page" filled="f" stroked="f">
          <v:textbox inset="0,0,0,0">
            <w:txbxContent>
              <w:p w:rsidR="00446BFC" w:rsidRDefault="001365E9">
                <w:pPr>
                  <w:ind w:left="20" w:right="-27"/>
                  <w:rPr>
                    <w:rFonts w:ascii="Georgia" w:eastAsia="Georgia" w:hAnsi="Georgia" w:cs="Georgia"/>
                    <w:sz w:val="18"/>
                    <w:szCs w:val="18"/>
                  </w:rPr>
                </w:pPr>
                <w:r>
                  <w:rPr>
                    <w:rFonts w:ascii="Georgia" w:eastAsia="Georgia" w:hAnsi="Georgia" w:cs="Georgia"/>
                    <w:sz w:val="18"/>
                    <w:szCs w:val="18"/>
                  </w:rPr>
                  <w:t>Algoritma &amp; P</w:t>
                </w:r>
                <w:r>
                  <w:rPr>
                    <w:rFonts w:ascii="Georgia" w:eastAsia="Georgia" w:hAnsi="Georgia" w:cs="Georg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Georgia" w:eastAsia="Georgia" w:hAnsi="Georgia" w:cs="Georgia"/>
                    <w:sz w:val="18"/>
                    <w:szCs w:val="18"/>
                  </w:rPr>
                  <w:t>mrogr</w:t>
                </w:r>
                <w:r>
                  <w:rPr>
                    <w:rFonts w:ascii="Georgia" w:eastAsia="Georgia" w:hAnsi="Georgia" w:cs="Georgia"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Georgia" w:eastAsia="Georgia" w:hAnsi="Georgia" w:cs="Georgia"/>
                    <w:sz w:val="18"/>
                    <w:szCs w:val="18"/>
                  </w:rPr>
                  <w:t>m</w:t>
                </w:r>
                <w:r>
                  <w:rPr>
                    <w:rFonts w:ascii="Georgia" w:eastAsia="Georgia" w:hAnsi="Georgia" w:cs="Georgia"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Georgia" w:eastAsia="Georgia" w:hAnsi="Georgia" w:cs="Georgia"/>
                    <w:sz w:val="18"/>
                    <w:szCs w:val="18"/>
                  </w:rPr>
                  <w:t>n I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77.9pt;margin-top:745.7pt;width:56.15pt;height:11pt;z-index:-251656704;mso-position-horizontal-relative:page;mso-position-vertical-relative:page" filled="f" stroked="f">
          <v:textbox inset="0,0,0,0">
            <w:txbxContent>
              <w:p w:rsidR="00446BFC" w:rsidRDefault="001365E9">
                <w:pPr>
                  <w:ind w:left="20" w:right="-27"/>
                  <w:rPr>
                    <w:rFonts w:ascii="Georgia" w:eastAsia="Georgia" w:hAnsi="Georgia" w:cs="Georgia"/>
                    <w:sz w:val="18"/>
                    <w:szCs w:val="18"/>
                  </w:rPr>
                </w:pPr>
                <w:r>
                  <w:rPr>
                    <w:rFonts w:ascii="Georgia" w:eastAsia="Georgia" w:hAnsi="Georgia" w:cs="Georgia"/>
                    <w:sz w:val="18"/>
                    <w:szCs w:val="18"/>
                  </w:rPr>
                  <w:t>V</w:t>
                </w:r>
                <w:r>
                  <w:rPr>
                    <w:rFonts w:ascii="Georgia" w:eastAsia="Georgia" w:hAnsi="Georgia" w:cs="Georg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Georgia" w:eastAsia="Georgia" w:hAnsi="Georgia" w:cs="Georgia"/>
                    <w:sz w:val="18"/>
                    <w:szCs w:val="18"/>
                  </w:rPr>
                  <w:t>r/</w:t>
                </w:r>
                <w:proofErr w:type="gramStart"/>
                <w:r>
                  <w:rPr>
                    <w:rFonts w:ascii="Georgia" w:eastAsia="Georgia" w:hAnsi="Georgia" w:cs="Georgia"/>
                    <w:sz w:val="18"/>
                    <w:szCs w:val="18"/>
                  </w:rPr>
                  <w:t>R</w:t>
                </w:r>
                <w:r>
                  <w:rPr>
                    <w:rFonts w:ascii="Georgia" w:eastAsia="Georgia" w:hAnsi="Georgia" w:cs="Georgia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Georgia" w:eastAsia="Georgia" w:hAnsi="Georgia" w:cs="Georgia"/>
                    <w:sz w:val="18"/>
                    <w:szCs w:val="18"/>
                  </w:rPr>
                  <w:t>v :</w:t>
                </w:r>
                <w:proofErr w:type="gramEnd"/>
                <w:r>
                  <w:rPr>
                    <w:rFonts w:ascii="Georgia" w:eastAsia="Georgia" w:hAnsi="Georgia" w:cs="Georgia"/>
                    <w:sz w:val="18"/>
                    <w:szCs w:val="18"/>
                  </w:rPr>
                  <w:t xml:space="preserve"> 1</w:t>
                </w:r>
                <w:r>
                  <w:rPr>
                    <w:rFonts w:ascii="Georgia" w:eastAsia="Georgia" w:hAnsi="Georgia" w:cs="Georgia"/>
                    <w:spacing w:val="1"/>
                    <w:sz w:val="18"/>
                    <w:szCs w:val="18"/>
                  </w:rPr>
                  <w:t>/</w:t>
                </w:r>
                <w:r>
                  <w:rPr>
                    <w:rFonts w:ascii="Georgia" w:eastAsia="Georgia" w:hAnsi="Georgia" w:cs="Georgia"/>
                    <w:sz w:val="18"/>
                    <w:szCs w:val="18"/>
                  </w:rPr>
                  <w:t>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38.75pt;margin-top:746.5pt;width:84.25pt;height:11pt;z-index:-251655680;mso-position-horizontal-relative:page;mso-position-vertical-relative:page" filled="f" stroked="f">
          <v:textbox inset="0,0,0,0">
            <w:txbxContent>
              <w:p w:rsidR="00446BFC" w:rsidRDefault="001365E9">
                <w:pPr>
                  <w:spacing w:line="200" w:lineRule="exact"/>
                  <w:ind w:left="20" w:right="-27"/>
                  <w:rPr>
                    <w:rFonts w:ascii="Palatino Linotype" w:eastAsia="Palatino Linotype" w:hAnsi="Palatino Linotype" w:cs="Palatino Linotype"/>
                    <w:sz w:val="18"/>
                    <w:szCs w:val="18"/>
                  </w:rPr>
                </w:pPr>
                <w:proofErr w:type="gramStart"/>
                <w:r>
                  <w:rPr>
                    <w:rFonts w:ascii="Palatino Linotype" w:eastAsia="Palatino Linotype" w:hAnsi="Palatino Linotype" w:cs="Palatino Linotype"/>
                    <w:position w:val="1"/>
                    <w:sz w:val="18"/>
                    <w:szCs w:val="18"/>
                  </w:rPr>
                  <w:t>Halaman :</w:t>
                </w:r>
                <w:proofErr w:type="gramEnd"/>
                <w:r>
                  <w:rPr>
                    <w:rFonts w:ascii="Palatino Linotype" w:eastAsia="Palatino Linotype" w:hAnsi="Palatino Linotype" w:cs="Palatino Linotype"/>
                    <w:spacing w:val="1"/>
                    <w:position w:val="1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Palatino Linotype" w:eastAsia="Palatino Linotype" w:hAnsi="Palatino Linotype" w:cs="Palatino Linotype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C059E3">
                  <w:rPr>
                    <w:rFonts w:ascii="Palatino Linotype" w:eastAsia="Palatino Linotype" w:hAnsi="Palatino Linotype" w:cs="Palatino Linotype"/>
                    <w:noProof/>
                    <w:position w:val="1"/>
                    <w:sz w:val="18"/>
                    <w:szCs w:val="18"/>
                  </w:rPr>
                  <w:t>13</w:t>
                </w:r>
                <w:r>
                  <w:fldChar w:fldCharType="end"/>
                </w:r>
                <w:r>
                  <w:rPr>
                    <w:rFonts w:ascii="Palatino Linotype" w:eastAsia="Palatino Linotype" w:hAnsi="Palatino Linotype" w:cs="Palatino Linotype"/>
                    <w:spacing w:val="-1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  <w:position w:val="1"/>
                    <w:sz w:val="18"/>
                    <w:szCs w:val="18"/>
                  </w:rPr>
                  <w:t>dari</w:t>
                </w:r>
                <w:r>
                  <w:rPr>
                    <w:rFonts w:ascii="Palatino Linotype" w:eastAsia="Palatino Linotype" w:hAnsi="Palatino Linotype" w:cs="Palatino Linotype"/>
                    <w:spacing w:val="1"/>
                    <w:position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  <w:position w:val="1"/>
                    <w:sz w:val="18"/>
                    <w:szCs w:val="18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5E9" w:rsidRDefault="001365E9">
      <w:r>
        <w:separator/>
      </w:r>
    </w:p>
  </w:footnote>
  <w:footnote w:type="continuationSeparator" w:id="0">
    <w:p w:rsidR="001365E9" w:rsidRDefault="00136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BFC" w:rsidRDefault="00446BFC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0698"/>
    <w:multiLevelType w:val="multilevel"/>
    <w:tmpl w:val="6BC6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6BFC"/>
    <w:rsid w:val="001365E9"/>
    <w:rsid w:val="00446BFC"/>
    <w:rsid w:val="00C0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059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9E3"/>
  </w:style>
  <w:style w:type="paragraph" w:styleId="Footer">
    <w:name w:val="footer"/>
    <w:basedOn w:val="Normal"/>
    <w:link w:val="FooterChar"/>
    <w:uiPriority w:val="99"/>
    <w:unhideWhenUsed/>
    <w:rsid w:val="00C059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1626</Words>
  <Characters>9270</Characters>
  <Application>Microsoft Office Word</Application>
  <DocSecurity>0</DocSecurity>
  <Lines>77</Lines>
  <Paragraphs>21</Paragraphs>
  <ScaleCrop>false</ScaleCrop>
  <Company>home</Company>
  <LinksUpToDate>false</LinksUpToDate>
  <CharactersWithSpaces>10875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2</cp:revision>
  <dcterms:created xsi:type="dcterms:W3CDTF">2014-09-22T04:25:00Z</dcterms:created>
  <dcterms:modified xsi:type="dcterms:W3CDTF">2014-09-22T04:25:00Z</dcterms:modified>
</cp:coreProperties>
</file>